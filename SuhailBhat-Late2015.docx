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B7D6A" w:rsidRDefault="002B7D6A">
      <w:pPr>
        <w:pStyle w:val="Heading2"/>
      </w:pPr>
      <w:bookmarkStart w:id="0" w:name="__DdeLink__33_632098466"/>
      <w:r>
        <w:rPr>
          <w:rStyle w:val="nfaseIntensa"/>
          <w:b w:val="0"/>
          <w:sz w:val="32"/>
          <w:szCs w:val="32"/>
        </w:rPr>
        <w:t>SUHAIL RASHID BHAT</w:t>
      </w:r>
    </w:p>
    <w:p w:rsidR="002B7D6A" w:rsidRDefault="002B7D6A">
      <w:pPr>
        <w:pStyle w:val="Heading1"/>
        <w:pBdr>
          <w:bottom w:val="single" w:sz="4" w:space="1" w:color="0000FF"/>
        </w:pBdr>
        <w:spacing w:before="0"/>
      </w:pPr>
    </w:p>
    <w:p w:rsidR="002B7D6A" w:rsidRDefault="002B7D6A">
      <w:pPr>
        <w:pStyle w:val="Heading1"/>
        <w:pBdr>
          <w:bottom w:val="single" w:sz="4" w:space="1" w:color="0000FF"/>
        </w:pBdr>
        <w:spacing w:before="0"/>
      </w:pPr>
      <w:r>
        <w:rPr>
          <w:rStyle w:val="TtulodoLivro"/>
        </w:rPr>
        <w:t>Personal Statement</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638"/>
      </w:tblGrid>
      <w:tr w:rsidR="002B7D6A">
        <w:tc>
          <w:tcPr>
            <w:tcW w:w="9638" w:type="dxa"/>
            <w:shd w:val="clear" w:color="auto" w:fill="auto"/>
          </w:tcPr>
          <w:p w:rsidR="002B7D6A" w:rsidRDefault="002B7D6A">
            <w:r>
              <w:t>I am a Mo</w:t>
            </w:r>
            <w:r w:rsidR="00F3105D">
              <w:t>bile application developer with</w:t>
            </w:r>
            <w:r>
              <w:t xml:space="preserve"> </w:t>
            </w:r>
            <w:r w:rsidR="00744458">
              <w:t xml:space="preserve">over </w:t>
            </w:r>
            <w:r w:rsidR="00F3105D">
              <w:t>3</w:t>
            </w:r>
            <w:r>
              <w:t xml:space="preserve"> years of full-time commercial work experience in iOS and Symbian platforms. I have worked on several projects not just as a developer but also as a functional &amp; technical consultant, a tester and a mentor to junior colleagues. I have experience of start-up environment organizations and more responsible roles.</w:t>
            </w:r>
          </w:p>
          <w:p w:rsidR="002B7D6A" w:rsidRDefault="002B7D6A"/>
          <w:p w:rsidR="002B7D6A" w:rsidRDefault="002B7D6A">
            <w:r>
              <w:t xml:space="preserve">My first project was </w:t>
            </w:r>
            <w:hyperlink r:id="rId6" w:history="1">
              <w:r>
                <w:rPr>
                  <w:rStyle w:val="Hyperlink"/>
                </w:rPr>
                <w:t>NewsHunt</w:t>
              </w:r>
            </w:hyperlink>
            <w:r>
              <w:t xml:space="preserve"> which is India's #1 mobile newspaper app; with over 55Million installs 1.7 Billion pages consumed monthly, recipient of GSMA Mobile Awards 2013 for Best mobile publishing product. This app is a big hit in India and none of its type exists at present. Secondly I have worked on </w:t>
            </w:r>
            <w:hyperlink r:id="rId7" w:history="1">
              <w:r>
                <w:rPr>
                  <w:rStyle w:val="Hyperlink"/>
                </w:rPr>
                <w:t>CricHQ</w:t>
              </w:r>
            </w:hyperlink>
            <w:r>
              <w:t xml:space="preserve"> mobile iOS app, the best free cricket scoring app in world, which is recommended by Brendon McCullum and Stephen Fleming. </w:t>
            </w:r>
          </w:p>
          <w:p w:rsidR="002B7D6A" w:rsidRDefault="002B7D6A"/>
          <w:p w:rsidR="002B7D6A" w:rsidRDefault="002B7D6A">
            <w:r>
              <w:t xml:space="preserve">I am interested in solving challenging problems by designing efficient algorithms. With working on very complex projects like </w:t>
            </w:r>
            <w:hyperlink r:id="rId8" w:history="1">
              <w:r>
                <w:rPr>
                  <w:rStyle w:val="Hyperlink"/>
                </w:rPr>
                <w:t>NewsHunt</w:t>
              </w:r>
            </w:hyperlink>
            <w:r>
              <w:t xml:space="preserve"> </w:t>
            </w:r>
            <w:r w:rsidR="00744458">
              <w:t>,</w:t>
            </w:r>
            <w:r>
              <w:t xml:space="preserve"> </w:t>
            </w:r>
            <w:hyperlink r:id="rId9" w:history="1">
              <w:r>
                <w:rPr>
                  <w:rStyle w:val="Hyperlink"/>
                </w:rPr>
                <w:t>CricHQ</w:t>
              </w:r>
            </w:hyperlink>
            <w:r w:rsidR="00744458">
              <w:t xml:space="preserve"> and </w:t>
            </w:r>
            <w:hyperlink r:id="rId10" w:history="1">
              <w:r w:rsidR="00744458" w:rsidRPr="00744458">
                <w:rPr>
                  <w:rStyle w:val="Hyperlink"/>
                  <w:lang w:val="en-NZ" w:eastAsia="hi-IN" w:bidi="hi-IN"/>
                </w:rPr>
                <w:t>MobiKwik</w:t>
              </w:r>
            </w:hyperlink>
            <w:r w:rsidR="00744458">
              <w:t>,</w:t>
            </w:r>
            <w:r>
              <w:t xml:space="preserve"> I have developed my skills and vision of creating Mobile Apps efficiently and more optimized using cutting-edge technologies; I would be the ideal candidate for team leader or senior developer role.</w:t>
            </w:r>
          </w:p>
          <w:p w:rsidR="002B7D6A" w:rsidRDefault="002B7D6A">
            <w:r>
              <w:t xml:space="preserve"> </w:t>
            </w:r>
          </w:p>
          <w:p w:rsidR="002B7D6A" w:rsidRDefault="002B7D6A">
            <w:pPr>
              <w:rPr>
                <w:rFonts w:cs="Calibri"/>
                <w:b/>
                <w:bCs/>
              </w:rPr>
            </w:pPr>
          </w:p>
        </w:tc>
      </w:tr>
    </w:tbl>
    <w:p w:rsidR="002B7D6A" w:rsidRDefault="002B7D6A">
      <w:pPr>
        <w:pStyle w:val="Heading1"/>
        <w:numPr>
          <w:ilvl w:val="0"/>
          <w:numId w:val="0"/>
        </w:numPr>
        <w:pBdr>
          <w:bottom w:val="single" w:sz="4" w:space="1" w:color="0000FF"/>
        </w:pBdr>
        <w:spacing w:before="0"/>
        <w:rPr>
          <w:b/>
        </w:rPr>
      </w:pPr>
      <w:r>
        <w:rPr>
          <w:rStyle w:val="TtulodoLivro"/>
        </w:rPr>
        <w:t>Skills and Highlights</w:t>
      </w:r>
    </w:p>
    <w:tbl>
      <w:tblPr>
        <w:tblW w:w="0" w:type="auto"/>
        <w:tblInd w:w="-35" w:type="dxa"/>
        <w:tblLayout w:type="fixed"/>
        <w:tblLook w:val="0000" w:firstRow="0" w:lastRow="0" w:firstColumn="0" w:lastColumn="0" w:noHBand="0" w:noVBand="0"/>
      </w:tblPr>
      <w:tblGrid>
        <w:gridCol w:w="5654"/>
        <w:gridCol w:w="424"/>
        <w:gridCol w:w="3860"/>
        <w:gridCol w:w="380"/>
      </w:tblGrid>
      <w:tr w:rsidR="002B7D6A">
        <w:trPr>
          <w:trHeight w:val="4534"/>
        </w:trPr>
        <w:tc>
          <w:tcPr>
            <w:tcW w:w="6078" w:type="dxa"/>
            <w:gridSpan w:val="2"/>
            <w:tcBorders>
              <w:top w:val="single" w:sz="4" w:space="0" w:color="000000"/>
              <w:left w:val="single" w:sz="4" w:space="0" w:color="000000"/>
              <w:bottom w:val="single" w:sz="4" w:space="0" w:color="000000"/>
            </w:tcBorders>
            <w:shd w:val="clear" w:color="auto" w:fill="auto"/>
          </w:tcPr>
          <w:p w:rsidR="002B7D6A" w:rsidRDefault="002B7D6A">
            <w:pPr>
              <w:rPr>
                <w:color w:val="FFFFFF"/>
              </w:rPr>
            </w:pPr>
            <w:r>
              <w:rPr>
                <w:b/>
              </w:rPr>
              <w:t>Technical Skills</w:t>
            </w:r>
          </w:p>
          <w:tbl>
            <w:tblPr>
              <w:tblW w:w="0" w:type="auto"/>
              <w:tblLayout w:type="fixed"/>
              <w:tblLook w:val="0000" w:firstRow="0" w:lastRow="0" w:firstColumn="0" w:lastColumn="0" w:noHBand="0" w:noVBand="0"/>
            </w:tblPr>
            <w:tblGrid>
              <w:gridCol w:w="1645"/>
              <w:gridCol w:w="1350"/>
              <w:gridCol w:w="1440"/>
              <w:gridCol w:w="1360"/>
            </w:tblGrid>
            <w:tr w:rsidR="002B7D6A">
              <w:trPr>
                <w:trHeight w:val="683"/>
              </w:trPr>
              <w:tc>
                <w:tcPr>
                  <w:tcW w:w="1645" w:type="dxa"/>
                  <w:tcBorders>
                    <w:top w:val="single" w:sz="4" w:space="0" w:color="000000"/>
                    <w:left w:val="single" w:sz="4" w:space="0" w:color="000000"/>
                    <w:bottom w:val="single" w:sz="4" w:space="0" w:color="000000"/>
                  </w:tcBorders>
                  <w:shd w:val="clear" w:color="auto" w:fill="99CCFF"/>
                </w:tcPr>
                <w:p w:rsidR="002B7D6A" w:rsidRDefault="002B7D6A">
                  <w:pPr>
                    <w:snapToGrid w:val="0"/>
                    <w:jc w:val="center"/>
                    <w:rPr>
                      <w:rFonts w:cs="Calibri"/>
                      <w:color w:val="FFFFFF"/>
                    </w:rPr>
                  </w:pPr>
                  <w:r>
                    <w:rPr>
                      <w:color w:val="FFFFFF"/>
                    </w:rPr>
                    <w:t>Skills</w:t>
                  </w:r>
                </w:p>
              </w:tc>
              <w:tc>
                <w:tcPr>
                  <w:tcW w:w="1350" w:type="dxa"/>
                  <w:tcBorders>
                    <w:top w:val="single" w:sz="4" w:space="0" w:color="000000"/>
                    <w:left w:val="single" w:sz="4" w:space="0" w:color="000000"/>
                    <w:bottom w:val="single" w:sz="4" w:space="0" w:color="000000"/>
                  </w:tcBorders>
                  <w:shd w:val="clear" w:color="auto" w:fill="99CCFF"/>
                </w:tcPr>
                <w:p w:rsidR="002B7D6A" w:rsidRDefault="002B7D6A">
                  <w:pPr>
                    <w:jc w:val="center"/>
                    <w:rPr>
                      <w:rFonts w:cs="Calibri"/>
                      <w:color w:val="FFFFFF"/>
                    </w:rPr>
                  </w:pPr>
                  <w:r>
                    <w:rPr>
                      <w:rFonts w:cs="Calibri"/>
                      <w:color w:val="FFFFFF"/>
                    </w:rPr>
                    <w:t>Experience</w:t>
                  </w:r>
                </w:p>
              </w:tc>
              <w:tc>
                <w:tcPr>
                  <w:tcW w:w="1440" w:type="dxa"/>
                  <w:tcBorders>
                    <w:top w:val="single" w:sz="4" w:space="0" w:color="000000"/>
                    <w:left w:val="single" w:sz="4" w:space="0" w:color="000000"/>
                    <w:bottom w:val="single" w:sz="4" w:space="0" w:color="000000"/>
                  </w:tcBorders>
                  <w:shd w:val="clear" w:color="auto" w:fill="99CCFF"/>
                </w:tcPr>
                <w:p w:rsidR="002B7D6A" w:rsidRDefault="002B7D6A">
                  <w:pPr>
                    <w:jc w:val="center"/>
                    <w:rPr>
                      <w:rFonts w:cs="Calibri"/>
                      <w:color w:val="FFFFFF"/>
                    </w:rPr>
                  </w:pPr>
                  <w:r>
                    <w:rPr>
                      <w:rFonts w:cs="Calibri"/>
                      <w:color w:val="FFFFFF"/>
                    </w:rPr>
                    <w:t>Rating (1: Poor, 10: Excellent)</w:t>
                  </w:r>
                </w:p>
              </w:tc>
              <w:tc>
                <w:tcPr>
                  <w:tcW w:w="1360" w:type="dxa"/>
                  <w:tcBorders>
                    <w:top w:val="single" w:sz="4" w:space="0" w:color="000000"/>
                    <w:left w:val="single" w:sz="4" w:space="0" w:color="000000"/>
                    <w:bottom w:val="single" w:sz="4" w:space="0" w:color="000000"/>
                    <w:right w:val="single" w:sz="4" w:space="0" w:color="000000"/>
                  </w:tcBorders>
                  <w:shd w:val="clear" w:color="auto" w:fill="99CCFF"/>
                </w:tcPr>
                <w:p w:rsidR="002B7D6A" w:rsidRDefault="002B7D6A">
                  <w:pPr>
                    <w:jc w:val="center"/>
                  </w:pPr>
                  <w:r>
                    <w:rPr>
                      <w:rFonts w:cs="Calibri"/>
                      <w:color w:val="FFFFFF"/>
                    </w:rPr>
                    <w:t>Last used</w:t>
                  </w:r>
                </w:p>
              </w:tc>
            </w:tr>
            <w:tr w:rsidR="002B7D6A">
              <w:trPr>
                <w:trHeight w:val="287"/>
              </w:trPr>
              <w:tc>
                <w:tcPr>
                  <w:tcW w:w="1645" w:type="dxa"/>
                  <w:tcBorders>
                    <w:top w:val="single" w:sz="4" w:space="0" w:color="000000"/>
                    <w:left w:val="single" w:sz="4" w:space="0" w:color="000000"/>
                    <w:bottom w:val="single" w:sz="4" w:space="0" w:color="000000"/>
                  </w:tcBorders>
                  <w:shd w:val="clear" w:color="auto" w:fill="FFFFFF"/>
                </w:tcPr>
                <w:p w:rsidR="002B7D6A" w:rsidRDefault="002B7D6A">
                  <w:pPr>
                    <w:rPr>
                      <w:rFonts w:cs="Calibri"/>
                    </w:rPr>
                  </w:pPr>
                  <w:r>
                    <w:rPr>
                      <w:rFonts w:cs="Calibri"/>
                    </w:rPr>
                    <w:t>Objective C</w:t>
                  </w:r>
                </w:p>
              </w:tc>
              <w:tc>
                <w:tcPr>
                  <w:tcW w:w="1350" w:type="dxa"/>
                  <w:tcBorders>
                    <w:top w:val="single" w:sz="4" w:space="0" w:color="000000"/>
                    <w:left w:val="single" w:sz="4" w:space="0" w:color="000000"/>
                    <w:bottom w:val="single" w:sz="4" w:space="0" w:color="000000"/>
                  </w:tcBorders>
                  <w:shd w:val="clear" w:color="auto" w:fill="FFFFFF"/>
                </w:tcPr>
                <w:p w:rsidR="002B7D6A" w:rsidRDefault="00E01187">
                  <w:pPr>
                    <w:snapToGrid w:val="0"/>
                    <w:jc w:val="center"/>
                    <w:rPr>
                      <w:rFonts w:cs="Calibri"/>
                    </w:rPr>
                  </w:pPr>
                  <w:r>
                    <w:rPr>
                      <w:rFonts w:cs="Calibri"/>
                    </w:rPr>
                    <w:t>3</w:t>
                  </w:r>
                  <w:r w:rsidR="002B7D6A">
                    <w:rPr>
                      <w:rFonts w:cs="Calibri"/>
                    </w:rPr>
                    <w:t xml:space="preserve"> years</w:t>
                  </w:r>
                </w:p>
              </w:tc>
              <w:tc>
                <w:tcPr>
                  <w:tcW w:w="1440" w:type="dxa"/>
                  <w:tcBorders>
                    <w:top w:val="single" w:sz="4" w:space="0" w:color="000000"/>
                    <w:left w:val="single" w:sz="4" w:space="0" w:color="000000"/>
                    <w:bottom w:val="single" w:sz="4" w:space="0" w:color="000000"/>
                  </w:tcBorders>
                  <w:shd w:val="clear" w:color="auto" w:fill="FFFFFF"/>
                </w:tcPr>
                <w:p w:rsidR="002B7D6A" w:rsidRDefault="002B7D6A">
                  <w:pPr>
                    <w:jc w:val="center"/>
                    <w:rPr>
                      <w:rFonts w:cs="Calibri"/>
                    </w:rPr>
                  </w:pPr>
                  <w:r>
                    <w:rPr>
                      <w:rFonts w:cs="Calibri"/>
                    </w:rPr>
                    <w:t>8</w:t>
                  </w:r>
                </w:p>
              </w:tc>
              <w:tc>
                <w:tcPr>
                  <w:tcW w:w="1360" w:type="dxa"/>
                  <w:tcBorders>
                    <w:top w:val="single" w:sz="4" w:space="0" w:color="000000"/>
                    <w:left w:val="single" w:sz="4" w:space="0" w:color="000000"/>
                    <w:bottom w:val="single" w:sz="4" w:space="0" w:color="000000"/>
                    <w:right w:val="single" w:sz="4" w:space="0" w:color="000000"/>
                  </w:tcBorders>
                  <w:shd w:val="clear" w:color="auto" w:fill="FFFFFF"/>
                </w:tcPr>
                <w:p w:rsidR="002B7D6A" w:rsidRDefault="002B7D6A">
                  <w:pPr>
                    <w:jc w:val="center"/>
                  </w:pPr>
                  <w:r>
                    <w:rPr>
                      <w:rFonts w:cs="Calibri"/>
                    </w:rPr>
                    <w:t>Present</w:t>
                  </w:r>
                </w:p>
              </w:tc>
            </w:tr>
            <w:tr w:rsidR="002B7D6A">
              <w:trPr>
                <w:trHeight w:val="269"/>
              </w:trPr>
              <w:tc>
                <w:tcPr>
                  <w:tcW w:w="1645" w:type="dxa"/>
                  <w:tcBorders>
                    <w:top w:val="single" w:sz="4" w:space="0" w:color="000000"/>
                    <w:left w:val="single" w:sz="4" w:space="0" w:color="000000"/>
                    <w:bottom w:val="single" w:sz="4" w:space="0" w:color="000000"/>
                  </w:tcBorders>
                  <w:shd w:val="clear" w:color="auto" w:fill="FFFFFF"/>
                </w:tcPr>
                <w:p w:rsidR="002B7D6A" w:rsidRDefault="002B7D6A">
                  <w:pPr>
                    <w:rPr>
                      <w:rFonts w:cs="Calibri"/>
                    </w:rPr>
                  </w:pPr>
                  <w:r>
                    <w:rPr>
                      <w:rFonts w:cs="Calibri"/>
                    </w:rPr>
                    <w:t>Symbian CPP</w:t>
                  </w:r>
                </w:p>
              </w:tc>
              <w:tc>
                <w:tcPr>
                  <w:tcW w:w="1350" w:type="dxa"/>
                  <w:tcBorders>
                    <w:top w:val="single" w:sz="4" w:space="0" w:color="000000"/>
                    <w:left w:val="single" w:sz="4" w:space="0" w:color="000000"/>
                    <w:bottom w:val="single" w:sz="4" w:space="0" w:color="000000"/>
                  </w:tcBorders>
                  <w:shd w:val="clear" w:color="auto" w:fill="FFFFFF"/>
                </w:tcPr>
                <w:p w:rsidR="002B7D6A" w:rsidRDefault="002B7D6A">
                  <w:pPr>
                    <w:snapToGrid w:val="0"/>
                    <w:jc w:val="center"/>
                    <w:rPr>
                      <w:rFonts w:cs="Calibri"/>
                    </w:rPr>
                  </w:pPr>
                  <w:r>
                    <w:rPr>
                      <w:rFonts w:cs="Calibri"/>
                    </w:rPr>
                    <w:t>½ years</w:t>
                  </w:r>
                </w:p>
              </w:tc>
              <w:tc>
                <w:tcPr>
                  <w:tcW w:w="1440" w:type="dxa"/>
                  <w:tcBorders>
                    <w:top w:val="single" w:sz="4" w:space="0" w:color="000000"/>
                    <w:left w:val="single" w:sz="4" w:space="0" w:color="000000"/>
                    <w:bottom w:val="single" w:sz="4" w:space="0" w:color="000000"/>
                  </w:tcBorders>
                  <w:shd w:val="clear" w:color="auto" w:fill="FFFFFF"/>
                </w:tcPr>
                <w:p w:rsidR="002B7D6A" w:rsidRDefault="002B7D6A">
                  <w:pPr>
                    <w:jc w:val="center"/>
                    <w:rPr>
                      <w:rFonts w:cs="Calibri"/>
                    </w:rPr>
                  </w:pPr>
                  <w:r>
                    <w:rPr>
                      <w:rFonts w:cs="Calibri"/>
                    </w:rPr>
                    <w:t>8</w:t>
                  </w:r>
                </w:p>
              </w:tc>
              <w:tc>
                <w:tcPr>
                  <w:tcW w:w="1360" w:type="dxa"/>
                  <w:tcBorders>
                    <w:top w:val="single" w:sz="4" w:space="0" w:color="000000"/>
                    <w:left w:val="single" w:sz="4" w:space="0" w:color="000000"/>
                    <w:bottom w:val="single" w:sz="4" w:space="0" w:color="000000"/>
                    <w:right w:val="single" w:sz="4" w:space="0" w:color="000000"/>
                  </w:tcBorders>
                  <w:shd w:val="clear" w:color="auto" w:fill="FFFFFF"/>
                </w:tcPr>
                <w:p w:rsidR="002B7D6A" w:rsidRDefault="002B7D6A">
                  <w:pPr>
                    <w:jc w:val="center"/>
                  </w:pPr>
                  <w:r>
                    <w:rPr>
                      <w:rFonts w:cs="Calibri"/>
                    </w:rPr>
                    <w:t>2013</w:t>
                  </w:r>
                </w:p>
              </w:tc>
            </w:tr>
            <w:tr w:rsidR="002B7D6A">
              <w:trPr>
                <w:trHeight w:val="269"/>
              </w:trPr>
              <w:tc>
                <w:tcPr>
                  <w:tcW w:w="1645" w:type="dxa"/>
                  <w:tcBorders>
                    <w:left w:val="single" w:sz="4" w:space="0" w:color="000000"/>
                    <w:bottom w:val="single" w:sz="4" w:space="0" w:color="000000"/>
                  </w:tcBorders>
                  <w:shd w:val="clear" w:color="auto" w:fill="FFFFFF"/>
                </w:tcPr>
                <w:p w:rsidR="002B7D6A" w:rsidRDefault="002B7D6A">
                  <w:pPr>
                    <w:rPr>
                      <w:rFonts w:cs="Calibri"/>
                    </w:rPr>
                  </w:pPr>
                  <w:r>
                    <w:rPr>
                      <w:rFonts w:cs="Calibri"/>
                    </w:rPr>
                    <w:t>Git</w:t>
                  </w:r>
                </w:p>
              </w:tc>
              <w:tc>
                <w:tcPr>
                  <w:tcW w:w="1350" w:type="dxa"/>
                  <w:tcBorders>
                    <w:left w:val="single" w:sz="4" w:space="0" w:color="000000"/>
                    <w:bottom w:val="single" w:sz="4" w:space="0" w:color="000000"/>
                  </w:tcBorders>
                  <w:shd w:val="clear" w:color="auto" w:fill="FFFFFF"/>
                </w:tcPr>
                <w:p w:rsidR="002B7D6A" w:rsidRDefault="00D23E2E">
                  <w:pPr>
                    <w:jc w:val="center"/>
                    <w:rPr>
                      <w:rFonts w:cs="Calibri"/>
                    </w:rPr>
                  </w:pPr>
                  <w:r>
                    <w:rPr>
                      <w:rFonts w:cs="Calibri"/>
                    </w:rPr>
                    <w:t>2</w:t>
                  </w:r>
                  <w:r w:rsidR="002B7D6A">
                    <w:rPr>
                      <w:rFonts w:cs="Calibri"/>
                    </w:rPr>
                    <w:t xml:space="preserve"> year</w:t>
                  </w:r>
                </w:p>
              </w:tc>
              <w:tc>
                <w:tcPr>
                  <w:tcW w:w="1440" w:type="dxa"/>
                  <w:tcBorders>
                    <w:left w:val="single" w:sz="4" w:space="0" w:color="000000"/>
                    <w:bottom w:val="single" w:sz="4" w:space="0" w:color="000000"/>
                  </w:tcBorders>
                  <w:shd w:val="clear" w:color="auto" w:fill="FFFFFF"/>
                </w:tcPr>
                <w:p w:rsidR="002B7D6A" w:rsidRDefault="002B7D6A">
                  <w:pPr>
                    <w:snapToGrid w:val="0"/>
                    <w:jc w:val="center"/>
                    <w:rPr>
                      <w:rFonts w:cs="Calibri"/>
                    </w:rPr>
                  </w:pPr>
                  <w:r>
                    <w:rPr>
                      <w:rFonts w:cs="Calibri"/>
                    </w:rPr>
                    <w:t>8</w:t>
                  </w:r>
                </w:p>
              </w:tc>
              <w:tc>
                <w:tcPr>
                  <w:tcW w:w="1360" w:type="dxa"/>
                  <w:tcBorders>
                    <w:left w:val="single" w:sz="4" w:space="0" w:color="000000"/>
                    <w:bottom w:val="single" w:sz="4" w:space="0" w:color="000000"/>
                    <w:right w:val="single" w:sz="4" w:space="0" w:color="000000"/>
                  </w:tcBorders>
                  <w:shd w:val="clear" w:color="auto" w:fill="FFFFFF"/>
                </w:tcPr>
                <w:p w:rsidR="002B7D6A" w:rsidRDefault="002B7D6A">
                  <w:pPr>
                    <w:snapToGrid w:val="0"/>
                    <w:jc w:val="center"/>
                  </w:pPr>
                  <w:r>
                    <w:rPr>
                      <w:rFonts w:cs="Calibri"/>
                    </w:rPr>
                    <w:t>Present</w:t>
                  </w:r>
                </w:p>
              </w:tc>
            </w:tr>
            <w:tr w:rsidR="002B7D6A">
              <w:trPr>
                <w:trHeight w:val="287"/>
              </w:trPr>
              <w:tc>
                <w:tcPr>
                  <w:tcW w:w="1645" w:type="dxa"/>
                  <w:tcBorders>
                    <w:top w:val="single" w:sz="4" w:space="0" w:color="000000"/>
                    <w:left w:val="single" w:sz="4" w:space="0" w:color="000000"/>
                    <w:bottom w:val="single" w:sz="4" w:space="0" w:color="000000"/>
                  </w:tcBorders>
                  <w:shd w:val="clear" w:color="auto" w:fill="FFFFFF"/>
                </w:tcPr>
                <w:p w:rsidR="002B7D6A" w:rsidRDefault="002B7D6A">
                  <w:pPr>
                    <w:rPr>
                      <w:rFonts w:cs="Calibri"/>
                    </w:rPr>
                  </w:pPr>
                  <w:r>
                    <w:rPr>
                      <w:rFonts w:cs="Calibri"/>
                    </w:rPr>
                    <w:t>XML</w:t>
                  </w:r>
                </w:p>
              </w:tc>
              <w:tc>
                <w:tcPr>
                  <w:tcW w:w="1350" w:type="dxa"/>
                  <w:tcBorders>
                    <w:top w:val="single" w:sz="4" w:space="0" w:color="000000"/>
                    <w:left w:val="single" w:sz="4" w:space="0" w:color="000000"/>
                    <w:bottom w:val="single" w:sz="4" w:space="0" w:color="000000"/>
                  </w:tcBorders>
                  <w:shd w:val="clear" w:color="auto" w:fill="FFFFFF"/>
                </w:tcPr>
                <w:p w:rsidR="002B7D6A" w:rsidRDefault="00D23E2E">
                  <w:pPr>
                    <w:jc w:val="center"/>
                    <w:rPr>
                      <w:rFonts w:cs="Calibri"/>
                    </w:rPr>
                  </w:pPr>
                  <w:r>
                    <w:rPr>
                      <w:rFonts w:cs="Calibri"/>
                    </w:rPr>
                    <w:t>2</w:t>
                  </w:r>
                  <w:r w:rsidR="002B7D6A">
                    <w:rPr>
                      <w:rFonts w:cs="Calibri"/>
                    </w:rPr>
                    <w:t xml:space="preserve"> year</w:t>
                  </w:r>
                </w:p>
              </w:tc>
              <w:tc>
                <w:tcPr>
                  <w:tcW w:w="1440" w:type="dxa"/>
                  <w:tcBorders>
                    <w:top w:val="single" w:sz="4" w:space="0" w:color="000000"/>
                    <w:left w:val="single" w:sz="4" w:space="0" w:color="000000"/>
                    <w:bottom w:val="single" w:sz="4" w:space="0" w:color="000000"/>
                  </w:tcBorders>
                  <w:shd w:val="clear" w:color="auto" w:fill="FFFFFF"/>
                </w:tcPr>
                <w:p w:rsidR="002B7D6A" w:rsidRDefault="002B7D6A">
                  <w:pPr>
                    <w:snapToGrid w:val="0"/>
                    <w:jc w:val="center"/>
                    <w:rPr>
                      <w:rFonts w:cs="Calibri"/>
                    </w:rPr>
                  </w:pPr>
                  <w:r>
                    <w:rPr>
                      <w:rFonts w:cs="Calibri"/>
                    </w:rPr>
                    <w:t>8</w:t>
                  </w:r>
                </w:p>
              </w:tc>
              <w:tc>
                <w:tcPr>
                  <w:tcW w:w="1360" w:type="dxa"/>
                  <w:tcBorders>
                    <w:top w:val="single" w:sz="4" w:space="0" w:color="000000"/>
                    <w:left w:val="single" w:sz="4" w:space="0" w:color="000000"/>
                    <w:bottom w:val="single" w:sz="4" w:space="0" w:color="000000"/>
                    <w:right w:val="single" w:sz="4" w:space="0" w:color="000000"/>
                  </w:tcBorders>
                  <w:shd w:val="clear" w:color="auto" w:fill="FFFFFF"/>
                </w:tcPr>
                <w:p w:rsidR="002B7D6A" w:rsidRDefault="002B7D6A">
                  <w:pPr>
                    <w:snapToGrid w:val="0"/>
                    <w:jc w:val="center"/>
                  </w:pPr>
                  <w:r>
                    <w:rPr>
                      <w:rFonts w:cs="Calibri"/>
                    </w:rPr>
                    <w:t>2013</w:t>
                  </w:r>
                </w:p>
              </w:tc>
            </w:tr>
            <w:tr w:rsidR="002B7D6A">
              <w:trPr>
                <w:trHeight w:val="287"/>
              </w:trPr>
              <w:tc>
                <w:tcPr>
                  <w:tcW w:w="1645" w:type="dxa"/>
                  <w:tcBorders>
                    <w:top w:val="single" w:sz="4" w:space="0" w:color="000000"/>
                    <w:left w:val="single" w:sz="4" w:space="0" w:color="000000"/>
                    <w:bottom w:val="single" w:sz="4" w:space="0" w:color="000000"/>
                  </w:tcBorders>
                  <w:shd w:val="clear" w:color="auto" w:fill="FFFFFF"/>
                </w:tcPr>
                <w:p w:rsidR="002B7D6A" w:rsidRDefault="002B7D6A">
                  <w:pPr>
                    <w:rPr>
                      <w:rFonts w:cs="Calibri"/>
                    </w:rPr>
                  </w:pPr>
                  <w:r>
                    <w:rPr>
                      <w:rFonts w:cs="Calibri"/>
                    </w:rPr>
                    <w:t>JSON</w:t>
                  </w:r>
                </w:p>
              </w:tc>
              <w:tc>
                <w:tcPr>
                  <w:tcW w:w="1350" w:type="dxa"/>
                  <w:tcBorders>
                    <w:top w:val="single" w:sz="4" w:space="0" w:color="000000"/>
                    <w:left w:val="single" w:sz="4" w:space="0" w:color="000000"/>
                    <w:bottom w:val="single" w:sz="4" w:space="0" w:color="000000"/>
                  </w:tcBorders>
                  <w:shd w:val="clear" w:color="auto" w:fill="FFFFFF"/>
                </w:tcPr>
                <w:p w:rsidR="002B7D6A" w:rsidRDefault="002B7D6A">
                  <w:pPr>
                    <w:jc w:val="center"/>
                    <w:rPr>
                      <w:rFonts w:cs="Calibri"/>
                    </w:rPr>
                  </w:pPr>
                  <w:r>
                    <w:rPr>
                      <w:rFonts w:cs="Calibri"/>
                    </w:rPr>
                    <w:t>1½ years</w:t>
                  </w:r>
                </w:p>
              </w:tc>
              <w:tc>
                <w:tcPr>
                  <w:tcW w:w="1440" w:type="dxa"/>
                  <w:tcBorders>
                    <w:top w:val="single" w:sz="4" w:space="0" w:color="000000"/>
                    <w:left w:val="single" w:sz="4" w:space="0" w:color="000000"/>
                    <w:bottom w:val="single" w:sz="4" w:space="0" w:color="000000"/>
                  </w:tcBorders>
                  <w:shd w:val="clear" w:color="auto" w:fill="FFFFFF"/>
                </w:tcPr>
                <w:p w:rsidR="002B7D6A" w:rsidRDefault="002B7D6A">
                  <w:pPr>
                    <w:snapToGrid w:val="0"/>
                    <w:jc w:val="center"/>
                    <w:rPr>
                      <w:rFonts w:cs="Calibri"/>
                    </w:rPr>
                  </w:pPr>
                  <w:r>
                    <w:rPr>
                      <w:rFonts w:cs="Calibri"/>
                    </w:rPr>
                    <w:t>7</w:t>
                  </w:r>
                </w:p>
              </w:tc>
              <w:tc>
                <w:tcPr>
                  <w:tcW w:w="1360" w:type="dxa"/>
                  <w:tcBorders>
                    <w:top w:val="single" w:sz="4" w:space="0" w:color="000000"/>
                    <w:left w:val="single" w:sz="4" w:space="0" w:color="000000"/>
                    <w:bottom w:val="single" w:sz="4" w:space="0" w:color="000000"/>
                    <w:right w:val="single" w:sz="4" w:space="0" w:color="000000"/>
                  </w:tcBorders>
                  <w:shd w:val="clear" w:color="auto" w:fill="FFFFFF"/>
                </w:tcPr>
                <w:p w:rsidR="002B7D6A" w:rsidRDefault="002B7D6A">
                  <w:pPr>
                    <w:snapToGrid w:val="0"/>
                    <w:jc w:val="center"/>
                  </w:pPr>
                  <w:r>
                    <w:rPr>
                      <w:rFonts w:cs="Calibri"/>
                    </w:rPr>
                    <w:t>Present</w:t>
                  </w:r>
                </w:p>
              </w:tc>
            </w:tr>
            <w:tr w:rsidR="002B7D6A">
              <w:trPr>
                <w:trHeight w:val="287"/>
              </w:trPr>
              <w:tc>
                <w:tcPr>
                  <w:tcW w:w="1645" w:type="dxa"/>
                  <w:tcBorders>
                    <w:left w:val="single" w:sz="4" w:space="0" w:color="000000"/>
                    <w:bottom w:val="single" w:sz="4" w:space="0" w:color="000000"/>
                  </w:tcBorders>
                  <w:shd w:val="clear" w:color="auto" w:fill="FFFFFF"/>
                </w:tcPr>
                <w:p w:rsidR="002B7D6A" w:rsidRDefault="002B7D6A">
                  <w:pPr>
                    <w:rPr>
                      <w:rFonts w:cs="Calibri"/>
                    </w:rPr>
                  </w:pPr>
                  <w:r>
                    <w:rPr>
                      <w:rFonts w:cs="Calibri"/>
                    </w:rPr>
                    <w:t>CPP</w:t>
                  </w:r>
                </w:p>
              </w:tc>
              <w:tc>
                <w:tcPr>
                  <w:tcW w:w="1350" w:type="dxa"/>
                  <w:tcBorders>
                    <w:left w:val="single" w:sz="4" w:space="0" w:color="000000"/>
                    <w:bottom w:val="single" w:sz="4" w:space="0" w:color="000000"/>
                  </w:tcBorders>
                  <w:shd w:val="clear" w:color="auto" w:fill="FFFFFF"/>
                </w:tcPr>
                <w:p w:rsidR="002B7D6A" w:rsidRDefault="002B7D6A">
                  <w:pPr>
                    <w:snapToGrid w:val="0"/>
                    <w:jc w:val="center"/>
                    <w:rPr>
                      <w:rFonts w:cs="Calibri"/>
                    </w:rPr>
                  </w:pPr>
                  <w:r>
                    <w:rPr>
                      <w:rFonts w:cs="Calibri"/>
                    </w:rPr>
                    <w:t>1½ years</w:t>
                  </w:r>
                </w:p>
              </w:tc>
              <w:tc>
                <w:tcPr>
                  <w:tcW w:w="1440" w:type="dxa"/>
                  <w:tcBorders>
                    <w:left w:val="single" w:sz="4" w:space="0" w:color="000000"/>
                    <w:bottom w:val="single" w:sz="4" w:space="0" w:color="000000"/>
                  </w:tcBorders>
                  <w:shd w:val="clear" w:color="auto" w:fill="FFFFFF"/>
                </w:tcPr>
                <w:p w:rsidR="002B7D6A" w:rsidRDefault="002B7D6A">
                  <w:pPr>
                    <w:jc w:val="center"/>
                    <w:rPr>
                      <w:rFonts w:cs="Calibri"/>
                    </w:rPr>
                  </w:pPr>
                  <w:r>
                    <w:rPr>
                      <w:rFonts w:cs="Calibri"/>
                    </w:rPr>
                    <w:t>7</w:t>
                  </w:r>
                </w:p>
              </w:tc>
              <w:tc>
                <w:tcPr>
                  <w:tcW w:w="1360" w:type="dxa"/>
                  <w:tcBorders>
                    <w:left w:val="single" w:sz="4" w:space="0" w:color="000000"/>
                    <w:bottom w:val="single" w:sz="4" w:space="0" w:color="000000"/>
                    <w:right w:val="single" w:sz="4" w:space="0" w:color="000000"/>
                  </w:tcBorders>
                  <w:shd w:val="clear" w:color="auto" w:fill="FFFFFF"/>
                </w:tcPr>
                <w:p w:rsidR="002B7D6A" w:rsidRDefault="002B7D6A">
                  <w:pPr>
                    <w:jc w:val="center"/>
                  </w:pPr>
                  <w:r>
                    <w:rPr>
                      <w:rFonts w:cs="Calibri"/>
                    </w:rPr>
                    <w:t>Present</w:t>
                  </w:r>
                </w:p>
              </w:tc>
            </w:tr>
            <w:tr w:rsidR="002B7D6A">
              <w:trPr>
                <w:trHeight w:val="287"/>
              </w:trPr>
              <w:tc>
                <w:tcPr>
                  <w:tcW w:w="1645" w:type="dxa"/>
                  <w:tcBorders>
                    <w:left w:val="single" w:sz="4" w:space="0" w:color="000000"/>
                    <w:bottom w:val="single" w:sz="4" w:space="0" w:color="000000"/>
                  </w:tcBorders>
                  <w:shd w:val="clear" w:color="auto" w:fill="FFFFFF"/>
                </w:tcPr>
                <w:p w:rsidR="002B7D6A" w:rsidRDefault="002B7D6A">
                  <w:pPr>
                    <w:rPr>
                      <w:rFonts w:cs="Calibri"/>
                    </w:rPr>
                  </w:pPr>
                  <w:r>
                    <w:rPr>
                      <w:rFonts w:cs="Calibri"/>
                    </w:rPr>
                    <w:t>ROR</w:t>
                  </w:r>
                </w:p>
              </w:tc>
              <w:tc>
                <w:tcPr>
                  <w:tcW w:w="1350" w:type="dxa"/>
                  <w:tcBorders>
                    <w:left w:val="single" w:sz="4" w:space="0" w:color="000000"/>
                    <w:bottom w:val="single" w:sz="4" w:space="0" w:color="000000"/>
                  </w:tcBorders>
                  <w:shd w:val="clear" w:color="auto" w:fill="FFFFFF"/>
                </w:tcPr>
                <w:p w:rsidR="002B7D6A" w:rsidRDefault="002B7D6A">
                  <w:pPr>
                    <w:snapToGrid w:val="0"/>
                    <w:jc w:val="center"/>
                    <w:rPr>
                      <w:rFonts w:cs="Calibri"/>
                    </w:rPr>
                  </w:pPr>
                  <w:r>
                    <w:rPr>
                      <w:rFonts w:cs="Calibri"/>
                    </w:rPr>
                    <w:t>7months</w:t>
                  </w:r>
                </w:p>
              </w:tc>
              <w:tc>
                <w:tcPr>
                  <w:tcW w:w="1440" w:type="dxa"/>
                  <w:tcBorders>
                    <w:left w:val="single" w:sz="4" w:space="0" w:color="000000"/>
                    <w:bottom w:val="single" w:sz="4" w:space="0" w:color="000000"/>
                  </w:tcBorders>
                  <w:shd w:val="clear" w:color="auto" w:fill="FFFFFF"/>
                </w:tcPr>
                <w:p w:rsidR="002B7D6A" w:rsidRDefault="002B7D6A">
                  <w:pPr>
                    <w:jc w:val="center"/>
                    <w:rPr>
                      <w:rFonts w:cs="Calibri"/>
                    </w:rPr>
                  </w:pPr>
                  <w:r>
                    <w:rPr>
                      <w:rFonts w:cs="Calibri"/>
                    </w:rPr>
                    <w:t>6</w:t>
                  </w:r>
                </w:p>
              </w:tc>
              <w:tc>
                <w:tcPr>
                  <w:tcW w:w="1360" w:type="dxa"/>
                  <w:tcBorders>
                    <w:left w:val="single" w:sz="4" w:space="0" w:color="000000"/>
                    <w:bottom w:val="single" w:sz="4" w:space="0" w:color="000000"/>
                    <w:right w:val="single" w:sz="4" w:space="0" w:color="000000"/>
                  </w:tcBorders>
                  <w:shd w:val="clear" w:color="auto" w:fill="FFFFFF"/>
                </w:tcPr>
                <w:p w:rsidR="002B7D6A" w:rsidRDefault="002B7D6A">
                  <w:pPr>
                    <w:jc w:val="center"/>
                  </w:pPr>
                  <w:r>
                    <w:rPr>
                      <w:rFonts w:cs="Calibri"/>
                    </w:rPr>
                    <w:t>Present</w:t>
                  </w:r>
                </w:p>
              </w:tc>
            </w:tr>
            <w:tr w:rsidR="002B7D6A">
              <w:trPr>
                <w:trHeight w:val="287"/>
              </w:trPr>
              <w:tc>
                <w:tcPr>
                  <w:tcW w:w="1645" w:type="dxa"/>
                  <w:tcBorders>
                    <w:left w:val="single" w:sz="4" w:space="0" w:color="000000"/>
                    <w:bottom w:val="single" w:sz="4" w:space="0" w:color="000000"/>
                  </w:tcBorders>
                  <w:shd w:val="clear" w:color="auto" w:fill="FFFFFF"/>
                </w:tcPr>
                <w:p w:rsidR="002B7D6A" w:rsidRDefault="002B7D6A">
                  <w:pPr>
                    <w:rPr>
                      <w:rFonts w:cs="Calibri"/>
                    </w:rPr>
                  </w:pPr>
                  <w:r>
                    <w:rPr>
                      <w:rFonts w:cs="Calibri"/>
                    </w:rPr>
                    <w:t>Java</w:t>
                  </w:r>
                </w:p>
              </w:tc>
              <w:tc>
                <w:tcPr>
                  <w:tcW w:w="1350" w:type="dxa"/>
                  <w:tcBorders>
                    <w:left w:val="single" w:sz="4" w:space="0" w:color="000000"/>
                    <w:bottom w:val="single" w:sz="4" w:space="0" w:color="000000"/>
                  </w:tcBorders>
                  <w:shd w:val="clear" w:color="auto" w:fill="FFFFFF"/>
                </w:tcPr>
                <w:p w:rsidR="002B7D6A" w:rsidRDefault="00744458">
                  <w:pPr>
                    <w:jc w:val="center"/>
                    <w:rPr>
                      <w:rFonts w:cs="Calibri"/>
                    </w:rPr>
                  </w:pPr>
                  <w:r>
                    <w:rPr>
                      <w:rFonts w:cs="Calibri"/>
                    </w:rPr>
                    <w:t>1 year</w:t>
                  </w:r>
                </w:p>
              </w:tc>
              <w:tc>
                <w:tcPr>
                  <w:tcW w:w="1440" w:type="dxa"/>
                  <w:tcBorders>
                    <w:left w:val="single" w:sz="4" w:space="0" w:color="000000"/>
                    <w:bottom w:val="single" w:sz="4" w:space="0" w:color="000000"/>
                  </w:tcBorders>
                  <w:shd w:val="clear" w:color="auto" w:fill="FFFFFF"/>
                </w:tcPr>
                <w:p w:rsidR="002B7D6A" w:rsidRDefault="002B7D6A">
                  <w:pPr>
                    <w:snapToGrid w:val="0"/>
                    <w:jc w:val="center"/>
                    <w:rPr>
                      <w:rFonts w:cs="Calibri"/>
                    </w:rPr>
                  </w:pPr>
                  <w:r>
                    <w:rPr>
                      <w:rFonts w:cs="Calibri"/>
                    </w:rPr>
                    <w:t>6</w:t>
                  </w:r>
                </w:p>
              </w:tc>
              <w:tc>
                <w:tcPr>
                  <w:tcW w:w="1360" w:type="dxa"/>
                  <w:tcBorders>
                    <w:left w:val="single" w:sz="4" w:space="0" w:color="000000"/>
                    <w:bottom w:val="single" w:sz="4" w:space="0" w:color="000000"/>
                    <w:right w:val="single" w:sz="4" w:space="0" w:color="000000"/>
                  </w:tcBorders>
                  <w:shd w:val="clear" w:color="auto" w:fill="FFFFFF"/>
                </w:tcPr>
                <w:p w:rsidR="002B7D6A" w:rsidRDefault="002B7D6A">
                  <w:pPr>
                    <w:snapToGrid w:val="0"/>
                    <w:jc w:val="center"/>
                  </w:pPr>
                  <w:r>
                    <w:rPr>
                      <w:rFonts w:cs="Calibri"/>
                    </w:rPr>
                    <w:t>2012</w:t>
                  </w:r>
                </w:p>
              </w:tc>
            </w:tr>
            <w:tr w:rsidR="002B7D6A">
              <w:trPr>
                <w:trHeight w:val="287"/>
              </w:trPr>
              <w:tc>
                <w:tcPr>
                  <w:tcW w:w="1645" w:type="dxa"/>
                  <w:tcBorders>
                    <w:left w:val="single" w:sz="4" w:space="0" w:color="000000"/>
                    <w:bottom w:val="single" w:sz="4" w:space="0" w:color="000000"/>
                  </w:tcBorders>
                  <w:shd w:val="clear" w:color="auto" w:fill="FFFFFF"/>
                </w:tcPr>
                <w:p w:rsidR="002B7D6A" w:rsidRDefault="002B7D6A">
                  <w:pPr>
                    <w:rPr>
                      <w:rFonts w:cs="Calibri"/>
                    </w:rPr>
                  </w:pPr>
                  <w:r>
                    <w:rPr>
                      <w:rFonts w:cs="Calibri"/>
                    </w:rPr>
                    <w:t>Swift</w:t>
                  </w:r>
                  <w:r w:rsidR="00744458">
                    <w:rPr>
                      <w:rFonts w:cs="Calibri"/>
                    </w:rPr>
                    <w:t xml:space="preserve"> 2</w:t>
                  </w:r>
                </w:p>
              </w:tc>
              <w:tc>
                <w:tcPr>
                  <w:tcW w:w="1350" w:type="dxa"/>
                  <w:tcBorders>
                    <w:left w:val="single" w:sz="4" w:space="0" w:color="000000"/>
                    <w:bottom w:val="single" w:sz="4" w:space="0" w:color="000000"/>
                  </w:tcBorders>
                  <w:shd w:val="clear" w:color="auto" w:fill="FFFFFF"/>
                </w:tcPr>
                <w:p w:rsidR="002B7D6A" w:rsidRDefault="00744458">
                  <w:pPr>
                    <w:jc w:val="center"/>
                    <w:rPr>
                      <w:rFonts w:cs="Calibri"/>
                    </w:rPr>
                  </w:pPr>
                  <w:r>
                    <w:rPr>
                      <w:rFonts w:cs="Calibri"/>
                    </w:rPr>
                    <w:t>½ year</w:t>
                  </w:r>
                </w:p>
              </w:tc>
              <w:tc>
                <w:tcPr>
                  <w:tcW w:w="1440" w:type="dxa"/>
                  <w:tcBorders>
                    <w:left w:val="single" w:sz="4" w:space="0" w:color="000000"/>
                    <w:bottom w:val="single" w:sz="4" w:space="0" w:color="000000"/>
                  </w:tcBorders>
                  <w:shd w:val="clear" w:color="auto" w:fill="FFFFFF"/>
                </w:tcPr>
                <w:p w:rsidR="002B7D6A" w:rsidRDefault="002B7D6A">
                  <w:pPr>
                    <w:snapToGrid w:val="0"/>
                    <w:jc w:val="center"/>
                    <w:rPr>
                      <w:rFonts w:cs="Calibri"/>
                    </w:rPr>
                  </w:pPr>
                  <w:r>
                    <w:rPr>
                      <w:rFonts w:cs="Calibri"/>
                    </w:rPr>
                    <w:t>6</w:t>
                  </w:r>
                </w:p>
              </w:tc>
              <w:tc>
                <w:tcPr>
                  <w:tcW w:w="1360" w:type="dxa"/>
                  <w:tcBorders>
                    <w:left w:val="single" w:sz="4" w:space="0" w:color="000000"/>
                    <w:bottom w:val="single" w:sz="4" w:space="0" w:color="000000"/>
                    <w:right w:val="single" w:sz="4" w:space="0" w:color="000000"/>
                  </w:tcBorders>
                  <w:shd w:val="clear" w:color="auto" w:fill="FFFFFF"/>
                </w:tcPr>
                <w:p w:rsidR="002B7D6A" w:rsidRDefault="002B7D6A">
                  <w:pPr>
                    <w:snapToGrid w:val="0"/>
                    <w:jc w:val="center"/>
                  </w:pPr>
                  <w:r>
                    <w:rPr>
                      <w:rFonts w:cs="Calibri"/>
                    </w:rPr>
                    <w:t>Present</w:t>
                  </w:r>
                </w:p>
              </w:tc>
            </w:tr>
            <w:tr w:rsidR="002B7D6A">
              <w:trPr>
                <w:trHeight w:val="287"/>
              </w:trPr>
              <w:tc>
                <w:tcPr>
                  <w:tcW w:w="1645" w:type="dxa"/>
                  <w:tcBorders>
                    <w:top w:val="single" w:sz="4" w:space="0" w:color="000000"/>
                    <w:left w:val="single" w:sz="4" w:space="0" w:color="000000"/>
                    <w:bottom w:val="single" w:sz="4" w:space="0" w:color="000000"/>
                  </w:tcBorders>
                  <w:shd w:val="clear" w:color="auto" w:fill="FFFFFF"/>
                </w:tcPr>
                <w:p w:rsidR="002B7D6A" w:rsidRDefault="002B7D6A">
                  <w:pPr>
                    <w:rPr>
                      <w:rFonts w:cs="Calibri"/>
                    </w:rPr>
                  </w:pPr>
                  <w:r>
                    <w:rPr>
                      <w:rFonts w:cs="Calibri"/>
                    </w:rPr>
                    <w:t>Continuous Integration</w:t>
                  </w:r>
                </w:p>
              </w:tc>
              <w:tc>
                <w:tcPr>
                  <w:tcW w:w="1350" w:type="dxa"/>
                  <w:tcBorders>
                    <w:top w:val="single" w:sz="4" w:space="0" w:color="000000"/>
                    <w:left w:val="single" w:sz="4" w:space="0" w:color="000000"/>
                    <w:bottom w:val="single" w:sz="4" w:space="0" w:color="000000"/>
                  </w:tcBorders>
                  <w:shd w:val="clear" w:color="auto" w:fill="FFFFFF"/>
                </w:tcPr>
                <w:p w:rsidR="002B7D6A" w:rsidRDefault="002B7D6A">
                  <w:pPr>
                    <w:jc w:val="center"/>
                    <w:rPr>
                      <w:rFonts w:cs="Calibri"/>
                    </w:rPr>
                  </w:pPr>
                  <w:r>
                    <w:rPr>
                      <w:rFonts w:cs="Calibri"/>
                    </w:rPr>
                    <w:t>-</w:t>
                  </w:r>
                </w:p>
              </w:tc>
              <w:tc>
                <w:tcPr>
                  <w:tcW w:w="1440" w:type="dxa"/>
                  <w:tcBorders>
                    <w:top w:val="single" w:sz="4" w:space="0" w:color="000000"/>
                    <w:left w:val="single" w:sz="4" w:space="0" w:color="000000"/>
                    <w:bottom w:val="single" w:sz="4" w:space="0" w:color="000000"/>
                  </w:tcBorders>
                  <w:shd w:val="clear" w:color="auto" w:fill="FFFFFF"/>
                </w:tcPr>
                <w:p w:rsidR="002B7D6A" w:rsidRDefault="002B7D6A">
                  <w:pPr>
                    <w:snapToGrid w:val="0"/>
                    <w:jc w:val="center"/>
                    <w:rPr>
                      <w:rFonts w:cs="Calibri"/>
                    </w:rPr>
                  </w:pPr>
                  <w:r>
                    <w:rPr>
                      <w:rFonts w:cs="Calibri"/>
                    </w:rPr>
                    <w:t>7</w:t>
                  </w:r>
                </w:p>
              </w:tc>
              <w:tc>
                <w:tcPr>
                  <w:tcW w:w="1360" w:type="dxa"/>
                  <w:tcBorders>
                    <w:top w:val="single" w:sz="4" w:space="0" w:color="000000"/>
                    <w:left w:val="single" w:sz="4" w:space="0" w:color="000000"/>
                    <w:bottom w:val="single" w:sz="4" w:space="0" w:color="000000"/>
                    <w:right w:val="single" w:sz="4" w:space="0" w:color="000000"/>
                  </w:tcBorders>
                  <w:shd w:val="clear" w:color="auto" w:fill="FFFFFF"/>
                </w:tcPr>
                <w:p w:rsidR="002B7D6A" w:rsidRDefault="002B7D6A">
                  <w:pPr>
                    <w:snapToGrid w:val="0"/>
                    <w:jc w:val="center"/>
                  </w:pPr>
                  <w:r>
                    <w:rPr>
                      <w:rFonts w:cs="Calibri"/>
                    </w:rPr>
                    <w:t>2012</w:t>
                  </w:r>
                </w:p>
              </w:tc>
            </w:tr>
            <w:tr w:rsidR="002B7D6A">
              <w:trPr>
                <w:trHeight w:val="287"/>
              </w:trPr>
              <w:tc>
                <w:tcPr>
                  <w:tcW w:w="1645" w:type="dxa"/>
                  <w:tcBorders>
                    <w:top w:val="single" w:sz="4" w:space="0" w:color="000000"/>
                    <w:left w:val="single" w:sz="4" w:space="0" w:color="000000"/>
                    <w:bottom w:val="single" w:sz="4" w:space="0" w:color="000000"/>
                  </w:tcBorders>
                  <w:shd w:val="clear" w:color="auto" w:fill="FFFFFF"/>
                </w:tcPr>
                <w:p w:rsidR="002B7D6A" w:rsidRDefault="002B7D6A">
                  <w:pPr>
                    <w:rPr>
                      <w:rFonts w:cs="Calibri"/>
                    </w:rPr>
                  </w:pPr>
                  <w:r>
                    <w:rPr>
                      <w:rFonts w:cs="Calibri"/>
                    </w:rPr>
                    <w:t>Test Driven Development</w:t>
                  </w:r>
                </w:p>
              </w:tc>
              <w:tc>
                <w:tcPr>
                  <w:tcW w:w="1350" w:type="dxa"/>
                  <w:tcBorders>
                    <w:top w:val="single" w:sz="4" w:space="0" w:color="000000"/>
                    <w:left w:val="single" w:sz="4" w:space="0" w:color="000000"/>
                    <w:bottom w:val="single" w:sz="4" w:space="0" w:color="000000"/>
                  </w:tcBorders>
                  <w:shd w:val="clear" w:color="auto" w:fill="FFFFFF"/>
                </w:tcPr>
                <w:p w:rsidR="002B7D6A" w:rsidRDefault="002B7D6A">
                  <w:pPr>
                    <w:jc w:val="center"/>
                    <w:rPr>
                      <w:rFonts w:cs="Calibri"/>
                    </w:rPr>
                  </w:pPr>
                  <w:r>
                    <w:rPr>
                      <w:rFonts w:cs="Calibri"/>
                    </w:rPr>
                    <w:t>-</w:t>
                  </w:r>
                </w:p>
              </w:tc>
              <w:tc>
                <w:tcPr>
                  <w:tcW w:w="1440" w:type="dxa"/>
                  <w:tcBorders>
                    <w:top w:val="single" w:sz="4" w:space="0" w:color="000000"/>
                    <w:left w:val="single" w:sz="4" w:space="0" w:color="000000"/>
                    <w:bottom w:val="single" w:sz="4" w:space="0" w:color="000000"/>
                  </w:tcBorders>
                  <w:shd w:val="clear" w:color="auto" w:fill="FFFFFF"/>
                </w:tcPr>
                <w:p w:rsidR="002B7D6A" w:rsidRDefault="002B7D6A">
                  <w:pPr>
                    <w:snapToGrid w:val="0"/>
                    <w:jc w:val="center"/>
                    <w:rPr>
                      <w:rFonts w:cs="Calibri"/>
                    </w:rPr>
                  </w:pPr>
                  <w:r>
                    <w:rPr>
                      <w:rFonts w:cs="Calibri"/>
                    </w:rPr>
                    <w:t>7</w:t>
                  </w:r>
                </w:p>
              </w:tc>
              <w:tc>
                <w:tcPr>
                  <w:tcW w:w="1360" w:type="dxa"/>
                  <w:tcBorders>
                    <w:top w:val="single" w:sz="4" w:space="0" w:color="000000"/>
                    <w:left w:val="single" w:sz="4" w:space="0" w:color="000000"/>
                    <w:bottom w:val="single" w:sz="4" w:space="0" w:color="000000"/>
                    <w:right w:val="single" w:sz="4" w:space="0" w:color="000000"/>
                  </w:tcBorders>
                  <w:shd w:val="clear" w:color="auto" w:fill="FFFFFF"/>
                </w:tcPr>
                <w:p w:rsidR="002B7D6A" w:rsidRDefault="002B7D6A">
                  <w:pPr>
                    <w:snapToGrid w:val="0"/>
                    <w:jc w:val="center"/>
                  </w:pPr>
                  <w:r>
                    <w:rPr>
                      <w:rFonts w:cs="Calibri"/>
                    </w:rPr>
                    <w:t>2012</w:t>
                  </w:r>
                </w:p>
              </w:tc>
            </w:tr>
            <w:tr w:rsidR="002B7D6A">
              <w:trPr>
                <w:trHeight w:val="287"/>
              </w:trPr>
              <w:tc>
                <w:tcPr>
                  <w:tcW w:w="1645" w:type="dxa"/>
                  <w:tcBorders>
                    <w:top w:val="single" w:sz="4" w:space="0" w:color="000000"/>
                    <w:left w:val="single" w:sz="4" w:space="0" w:color="000000"/>
                    <w:bottom w:val="single" w:sz="4" w:space="0" w:color="000000"/>
                  </w:tcBorders>
                  <w:shd w:val="clear" w:color="auto" w:fill="FFFFFF"/>
                </w:tcPr>
                <w:p w:rsidR="002B7D6A" w:rsidRDefault="002B7D6A">
                  <w:pPr>
                    <w:rPr>
                      <w:rFonts w:cs="Calibri"/>
                    </w:rPr>
                  </w:pPr>
                  <w:r>
                    <w:rPr>
                      <w:rFonts w:cs="Calibri"/>
                    </w:rPr>
                    <w:t>Source control – Git, SVN</w:t>
                  </w:r>
                </w:p>
              </w:tc>
              <w:tc>
                <w:tcPr>
                  <w:tcW w:w="1350" w:type="dxa"/>
                  <w:tcBorders>
                    <w:top w:val="single" w:sz="4" w:space="0" w:color="000000"/>
                    <w:left w:val="single" w:sz="4" w:space="0" w:color="000000"/>
                    <w:bottom w:val="single" w:sz="4" w:space="0" w:color="000000"/>
                  </w:tcBorders>
                  <w:shd w:val="clear" w:color="auto" w:fill="FFFFFF"/>
                </w:tcPr>
                <w:p w:rsidR="002B7D6A" w:rsidRDefault="002B7D6A">
                  <w:pPr>
                    <w:jc w:val="center"/>
                    <w:rPr>
                      <w:rFonts w:cs="Calibri"/>
                    </w:rPr>
                  </w:pPr>
                  <w:r>
                    <w:rPr>
                      <w:rFonts w:cs="Calibri"/>
                    </w:rPr>
                    <w:t>-</w:t>
                  </w:r>
                </w:p>
              </w:tc>
              <w:tc>
                <w:tcPr>
                  <w:tcW w:w="1440" w:type="dxa"/>
                  <w:tcBorders>
                    <w:top w:val="single" w:sz="4" w:space="0" w:color="000000"/>
                    <w:left w:val="single" w:sz="4" w:space="0" w:color="000000"/>
                    <w:bottom w:val="single" w:sz="4" w:space="0" w:color="000000"/>
                  </w:tcBorders>
                  <w:shd w:val="clear" w:color="auto" w:fill="FFFFFF"/>
                </w:tcPr>
                <w:p w:rsidR="002B7D6A" w:rsidRDefault="002B7D6A">
                  <w:pPr>
                    <w:snapToGrid w:val="0"/>
                    <w:jc w:val="center"/>
                    <w:rPr>
                      <w:rFonts w:cs="Calibri"/>
                    </w:rPr>
                  </w:pPr>
                  <w:r>
                    <w:rPr>
                      <w:rFonts w:cs="Calibri"/>
                    </w:rPr>
                    <w:t>7</w:t>
                  </w:r>
                </w:p>
              </w:tc>
              <w:tc>
                <w:tcPr>
                  <w:tcW w:w="1360" w:type="dxa"/>
                  <w:tcBorders>
                    <w:top w:val="single" w:sz="4" w:space="0" w:color="000000"/>
                    <w:left w:val="single" w:sz="4" w:space="0" w:color="000000"/>
                    <w:bottom w:val="single" w:sz="4" w:space="0" w:color="000000"/>
                    <w:right w:val="single" w:sz="4" w:space="0" w:color="000000"/>
                  </w:tcBorders>
                  <w:shd w:val="clear" w:color="auto" w:fill="FFFFFF"/>
                </w:tcPr>
                <w:p w:rsidR="002B7D6A" w:rsidRDefault="002B7D6A">
                  <w:pPr>
                    <w:snapToGrid w:val="0"/>
                    <w:jc w:val="center"/>
                  </w:pPr>
                  <w:r>
                    <w:rPr>
                      <w:rFonts w:cs="Calibri"/>
                    </w:rPr>
                    <w:t>2012</w:t>
                  </w:r>
                </w:p>
              </w:tc>
            </w:tr>
          </w:tbl>
          <w:p w:rsidR="002B7D6A" w:rsidRDefault="002B7D6A">
            <w:pPr>
              <w:rPr>
                <w:rFonts w:cs="Calibri"/>
                <w:b/>
              </w:rPr>
            </w:pPr>
            <w:r>
              <w:rPr>
                <w:rFonts w:eastAsia="Calibri" w:cs="Calibri"/>
              </w:rPr>
              <w:t xml:space="preserve"> </w:t>
            </w:r>
          </w:p>
        </w:tc>
        <w:tc>
          <w:tcPr>
            <w:tcW w:w="4240" w:type="dxa"/>
            <w:gridSpan w:val="2"/>
            <w:tcBorders>
              <w:top w:val="single" w:sz="4" w:space="0" w:color="000000"/>
              <w:left w:val="single" w:sz="4" w:space="0" w:color="000000"/>
              <w:bottom w:val="single" w:sz="4" w:space="0" w:color="000000"/>
              <w:right w:val="single" w:sz="4" w:space="0" w:color="000000"/>
            </w:tcBorders>
            <w:shd w:val="clear" w:color="auto" w:fill="auto"/>
          </w:tcPr>
          <w:p w:rsidR="002B7D6A" w:rsidRDefault="002B7D6A">
            <w:pPr>
              <w:rPr>
                <w:rFonts w:cs="Calibri"/>
              </w:rPr>
            </w:pPr>
            <w:r>
              <w:rPr>
                <w:rFonts w:cs="Calibri"/>
                <w:b/>
              </w:rPr>
              <w:t>Professional Highlights</w:t>
            </w:r>
          </w:p>
          <w:p w:rsidR="002B7D6A" w:rsidRDefault="009F1132">
            <w:pPr>
              <w:numPr>
                <w:ilvl w:val="0"/>
                <w:numId w:val="2"/>
              </w:numPr>
              <w:ind w:left="460"/>
              <w:rPr>
                <w:rFonts w:cs="Calibri"/>
              </w:rPr>
            </w:pPr>
            <w:r>
              <w:rPr>
                <w:rFonts w:cs="Calibri"/>
              </w:rPr>
              <w:t>3</w:t>
            </w:r>
            <w:r w:rsidR="002B7D6A">
              <w:rPr>
                <w:rFonts w:cs="Calibri"/>
              </w:rPr>
              <w:t>+ years of international work experience with highly successful clients like:</w:t>
            </w:r>
          </w:p>
          <w:p w:rsidR="002B7D6A" w:rsidRDefault="002B7D6A">
            <w:pPr>
              <w:numPr>
                <w:ilvl w:val="1"/>
                <w:numId w:val="2"/>
              </w:numPr>
              <w:ind w:left="1027"/>
              <w:rPr>
                <w:rFonts w:cs="Calibri"/>
              </w:rPr>
            </w:pPr>
            <w:r>
              <w:rPr>
                <w:rFonts w:cs="Calibri"/>
              </w:rPr>
              <w:t>NewsHunt</w:t>
            </w:r>
          </w:p>
          <w:p w:rsidR="002B7D6A" w:rsidRDefault="002B7D6A">
            <w:pPr>
              <w:numPr>
                <w:ilvl w:val="1"/>
                <w:numId w:val="2"/>
              </w:numPr>
              <w:ind w:left="1027"/>
              <w:rPr>
                <w:rFonts w:cs="Calibri"/>
              </w:rPr>
            </w:pPr>
            <w:r>
              <w:rPr>
                <w:rFonts w:cs="Calibri"/>
              </w:rPr>
              <w:t>CricHQ</w:t>
            </w:r>
          </w:p>
          <w:p w:rsidR="007213A6" w:rsidRPr="009F5B19" w:rsidRDefault="00E01187" w:rsidP="009F5B19">
            <w:pPr>
              <w:numPr>
                <w:ilvl w:val="1"/>
                <w:numId w:val="2"/>
              </w:numPr>
              <w:ind w:left="1027"/>
              <w:rPr>
                <w:rFonts w:cs="Calibri"/>
              </w:rPr>
            </w:pPr>
            <w:r>
              <w:rPr>
                <w:rFonts w:cs="Calibri"/>
              </w:rPr>
              <w:t>MobiKwik</w:t>
            </w:r>
          </w:p>
          <w:p w:rsidR="009F5B19" w:rsidRDefault="007213A6" w:rsidP="009F5B19">
            <w:pPr>
              <w:numPr>
                <w:ilvl w:val="0"/>
                <w:numId w:val="2"/>
              </w:numPr>
              <w:ind w:left="460"/>
            </w:pPr>
            <w:r>
              <w:t>Leading the team of skilled developers at MobiKwik.</w:t>
            </w:r>
          </w:p>
          <w:p w:rsidR="009F5B19" w:rsidRDefault="009F5B19" w:rsidP="009F5B19">
            <w:pPr>
              <w:numPr>
                <w:ilvl w:val="0"/>
                <w:numId w:val="2"/>
              </w:numPr>
              <w:ind w:left="460"/>
            </w:pPr>
            <w:r>
              <w:t>Apple Watch Development</w:t>
            </w:r>
          </w:p>
          <w:p w:rsidR="007213A6" w:rsidRDefault="009F5B19" w:rsidP="009F5B19">
            <w:pPr>
              <w:numPr>
                <w:ilvl w:val="0"/>
                <w:numId w:val="2"/>
              </w:numPr>
              <w:ind w:left="460"/>
            </w:pPr>
            <w:r>
              <w:t xml:space="preserve">3D Touch Implementation on iPhone 6s </w:t>
            </w:r>
          </w:p>
          <w:p w:rsidR="009F5B19" w:rsidRPr="007213A6" w:rsidRDefault="009F5B19" w:rsidP="009F5B19">
            <w:pPr>
              <w:numPr>
                <w:ilvl w:val="0"/>
                <w:numId w:val="2"/>
              </w:numPr>
              <w:ind w:left="460"/>
            </w:pPr>
            <w:r>
              <w:t>Spotlight search APIs</w:t>
            </w:r>
          </w:p>
          <w:p w:rsidR="002B7D6A" w:rsidRDefault="002B7D6A" w:rsidP="009F5B19">
            <w:pPr>
              <w:numPr>
                <w:ilvl w:val="0"/>
                <w:numId w:val="2"/>
              </w:numPr>
              <w:ind w:left="460"/>
            </w:pPr>
            <w:r>
              <w:rPr>
                <w:rFonts w:cs="Calibri"/>
              </w:rPr>
              <w:t>Deployed for on-site implementation at the headquarters of CricHQ - New Zealand; best cricket Technology Company in the world.</w:t>
            </w:r>
          </w:p>
          <w:p w:rsidR="002B7D6A" w:rsidRDefault="002B7D6A" w:rsidP="009F5B19">
            <w:pPr>
              <w:numPr>
                <w:ilvl w:val="0"/>
                <w:numId w:val="2"/>
              </w:numPr>
              <w:ind w:left="460"/>
              <w:rPr>
                <w:rFonts w:cs="Calibri"/>
              </w:rPr>
            </w:pPr>
            <w:r>
              <w:rPr>
                <w:rFonts w:cs="Calibri"/>
              </w:rPr>
              <w:t>End-to-end software development, implementation and customizations for an innovative product company.</w:t>
            </w:r>
          </w:p>
          <w:p w:rsidR="009F5B19" w:rsidRPr="009F5B19" w:rsidRDefault="009F5B19" w:rsidP="009F5B19">
            <w:pPr>
              <w:numPr>
                <w:ilvl w:val="0"/>
                <w:numId w:val="2"/>
              </w:numPr>
              <w:ind w:left="460"/>
              <w:rPr>
                <w:rFonts w:cs="Calibri"/>
              </w:rPr>
            </w:pPr>
            <w:r>
              <w:rPr>
                <w:rFonts w:cs="Calibri"/>
              </w:rPr>
              <w:t>C|EH certified from ECCouncil USA</w:t>
            </w:r>
          </w:p>
          <w:p w:rsidR="002B7D6A" w:rsidRPr="007213A6" w:rsidRDefault="002B7D6A" w:rsidP="007213A6">
            <w:pPr>
              <w:numPr>
                <w:ilvl w:val="0"/>
                <w:numId w:val="2"/>
              </w:numPr>
              <w:spacing w:line="100" w:lineRule="atLeast"/>
              <w:ind w:left="460" w:right="6" w:hanging="354"/>
              <w:rPr>
                <w:rFonts w:cs="Times New Roman"/>
              </w:rPr>
            </w:pPr>
            <w:r>
              <w:rPr>
                <w:rFonts w:cs="Times New Roman"/>
              </w:rPr>
              <w:t xml:space="preserve">Certified by </w:t>
            </w:r>
            <w:r>
              <w:rPr>
                <w:rFonts w:cs="Times New Roman"/>
                <w:b/>
                <w:bCs/>
              </w:rPr>
              <w:t>IBM</w:t>
            </w:r>
            <w:r>
              <w:rPr>
                <w:rFonts w:cs="Times New Roman"/>
              </w:rPr>
              <w:t xml:space="preserve"> for Rational Application Developer</w:t>
            </w:r>
            <w:r>
              <w:rPr>
                <w:rFonts w:cs="Times New Roman"/>
                <w:b/>
              </w:rPr>
              <w:t xml:space="preserve"> (RAD)</w:t>
            </w:r>
            <w:r w:rsidR="007213A6">
              <w:rPr>
                <w:rFonts w:cs="Times New Roman"/>
                <w:b/>
              </w:rPr>
              <w:t xml:space="preserve"> </w:t>
            </w:r>
            <w:r w:rsidR="007213A6" w:rsidRPr="007213A6">
              <w:rPr>
                <w:rFonts w:cs="Times New Roman"/>
              </w:rPr>
              <w:t>and</w:t>
            </w:r>
            <w:r w:rsidR="007213A6">
              <w:rPr>
                <w:rFonts w:cs="Times New Roman"/>
                <w:b/>
              </w:rPr>
              <w:t xml:space="preserve"> DB2 </w:t>
            </w:r>
            <w:r w:rsidR="007213A6" w:rsidRPr="007213A6">
              <w:rPr>
                <w:rFonts w:cs="Times New Roman"/>
              </w:rPr>
              <w:t>database</w:t>
            </w:r>
            <w:r>
              <w:rPr>
                <w:rFonts w:cs="Times New Roman"/>
                <w:b/>
              </w:rPr>
              <w:t>.</w:t>
            </w:r>
          </w:p>
        </w:tc>
      </w:tr>
      <w:tr w:rsidR="002B7D6A">
        <w:tblPrEx>
          <w:tblCellMar>
            <w:left w:w="0" w:type="dxa"/>
            <w:right w:w="0" w:type="dxa"/>
          </w:tblCellMar>
        </w:tblPrEx>
        <w:trPr>
          <w:trHeight w:val="3292"/>
        </w:trPr>
        <w:tc>
          <w:tcPr>
            <w:tcW w:w="5654" w:type="dxa"/>
            <w:tcBorders>
              <w:top w:val="single" w:sz="4" w:space="0" w:color="000000"/>
              <w:left w:val="single" w:sz="4" w:space="0" w:color="000000"/>
              <w:bottom w:val="single" w:sz="4" w:space="0" w:color="000000"/>
            </w:tcBorders>
            <w:shd w:val="clear" w:color="auto" w:fill="auto"/>
          </w:tcPr>
          <w:p w:rsidR="002B7D6A" w:rsidRDefault="002B7D6A">
            <w:pPr>
              <w:rPr>
                <w:rFonts w:cs="Calibri"/>
              </w:rPr>
            </w:pPr>
            <w:r>
              <w:rPr>
                <w:rFonts w:cs="Calibri"/>
                <w:b/>
              </w:rPr>
              <w:lastRenderedPageBreak/>
              <w:t>Functional Skills</w:t>
            </w:r>
          </w:p>
          <w:p w:rsidR="002B7D6A" w:rsidRDefault="002B7D6A">
            <w:pPr>
              <w:numPr>
                <w:ilvl w:val="0"/>
                <w:numId w:val="3"/>
              </w:numPr>
              <w:ind w:left="426"/>
              <w:rPr>
                <w:rFonts w:cs="Calibri"/>
              </w:rPr>
            </w:pPr>
            <w:r>
              <w:rPr>
                <w:rFonts w:cs="Calibri"/>
              </w:rPr>
              <w:t>SDLC Lifecycle</w:t>
            </w:r>
          </w:p>
          <w:p w:rsidR="002B7D6A" w:rsidRDefault="002B7D6A">
            <w:pPr>
              <w:ind w:left="426" w:hanging="360"/>
              <w:rPr>
                <w:rFonts w:cs="Calibri"/>
              </w:rPr>
            </w:pPr>
          </w:p>
          <w:p w:rsidR="002B7D6A" w:rsidRDefault="002B7D6A">
            <w:pPr>
              <w:numPr>
                <w:ilvl w:val="0"/>
                <w:numId w:val="3"/>
              </w:numPr>
              <w:ind w:left="426"/>
              <w:rPr>
                <w:rFonts w:cs="Calibri"/>
              </w:rPr>
            </w:pPr>
            <w:r>
              <w:rPr>
                <w:rFonts w:cs="Calibri"/>
              </w:rPr>
              <w:t>Agile methodologies</w:t>
            </w:r>
          </w:p>
          <w:p w:rsidR="002B7D6A" w:rsidRDefault="002B7D6A">
            <w:pPr>
              <w:ind w:left="426" w:hanging="360"/>
              <w:rPr>
                <w:rFonts w:cs="Calibri"/>
              </w:rPr>
            </w:pPr>
          </w:p>
          <w:p w:rsidR="002B7D6A" w:rsidRDefault="002B7D6A">
            <w:pPr>
              <w:numPr>
                <w:ilvl w:val="0"/>
                <w:numId w:val="3"/>
              </w:numPr>
              <w:ind w:left="426"/>
              <w:rPr>
                <w:rFonts w:cs="Calibri"/>
              </w:rPr>
            </w:pPr>
            <w:r>
              <w:rPr>
                <w:rFonts w:cs="Calibri"/>
              </w:rPr>
              <w:t>Team Management</w:t>
            </w:r>
          </w:p>
          <w:p w:rsidR="002B7D6A" w:rsidRDefault="002B7D6A">
            <w:pPr>
              <w:ind w:left="426" w:hanging="360"/>
              <w:rPr>
                <w:rFonts w:cs="Calibri"/>
              </w:rPr>
            </w:pPr>
          </w:p>
          <w:p w:rsidR="002B7D6A" w:rsidRDefault="002B7D6A">
            <w:pPr>
              <w:numPr>
                <w:ilvl w:val="0"/>
                <w:numId w:val="3"/>
              </w:numPr>
              <w:ind w:left="426"/>
              <w:rPr>
                <w:rFonts w:cs="Calibri"/>
              </w:rPr>
            </w:pPr>
            <w:r>
              <w:rPr>
                <w:rFonts w:cs="Calibri"/>
              </w:rPr>
              <w:t>Team Building</w:t>
            </w:r>
          </w:p>
          <w:p w:rsidR="002B7D6A" w:rsidRDefault="002B7D6A">
            <w:pPr>
              <w:ind w:left="426" w:hanging="360"/>
              <w:rPr>
                <w:rFonts w:cs="Calibri"/>
              </w:rPr>
            </w:pPr>
          </w:p>
          <w:p w:rsidR="002B7D6A" w:rsidRDefault="002B7D6A">
            <w:pPr>
              <w:numPr>
                <w:ilvl w:val="0"/>
                <w:numId w:val="3"/>
              </w:numPr>
              <w:ind w:left="426"/>
              <w:rPr>
                <w:rFonts w:cs="Calibri"/>
                <w:b/>
              </w:rPr>
            </w:pPr>
            <w:r>
              <w:rPr>
                <w:rFonts w:cs="Calibri"/>
              </w:rPr>
              <w:t>Mentoring</w:t>
            </w:r>
          </w:p>
        </w:tc>
        <w:tc>
          <w:tcPr>
            <w:tcW w:w="4284" w:type="dxa"/>
            <w:gridSpan w:val="2"/>
            <w:tcBorders>
              <w:top w:val="single" w:sz="4" w:space="0" w:color="000000"/>
              <w:left w:val="single" w:sz="4" w:space="0" w:color="000000"/>
              <w:bottom w:val="single" w:sz="4" w:space="0" w:color="000000"/>
            </w:tcBorders>
            <w:shd w:val="clear" w:color="auto" w:fill="auto"/>
          </w:tcPr>
          <w:p w:rsidR="002B7D6A" w:rsidRDefault="002B7D6A">
            <w:pPr>
              <w:rPr>
                <w:rFonts w:cs="Calibri"/>
              </w:rPr>
            </w:pPr>
            <w:r>
              <w:rPr>
                <w:rFonts w:cs="Calibri"/>
                <w:b/>
              </w:rPr>
              <w:t>Key achievements</w:t>
            </w:r>
          </w:p>
          <w:p w:rsidR="002B7D6A" w:rsidRDefault="002B7D6A">
            <w:pPr>
              <w:numPr>
                <w:ilvl w:val="0"/>
                <w:numId w:val="4"/>
              </w:numPr>
              <w:ind w:left="460"/>
            </w:pPr>
            <w:r>
              <w:rPr>
                <w:rFonts w:cs="Calibri"/>
              </w:rPr>
              <w:t>Built team for new office setup for CricHQ in India.</w:t>
            </w:r>
          </w:p>
          <w:p w:rsidR="002B7D6A" w:rsidRDefault="002B7D6A">
            <w:pPr>
              <w:ind w:left="460" w:hanging="360"/>
            </w:pPr>
          </w:p>
          <w:p w:rsidR="002B7D6A" w:rsidRDefault="002B7D6A">
            <w:pPr>
              <w:numPr>
                <w:ilvl w:val="0"/>
                <w:numId w:val="4"/>
              </w:numPr>
              <w:ind w:left="460"/>
              <w:rPr>
                <w:rFonts w:cs="Calibri"/>
              </w:rPr>
            </w:pPr>
            <w:r>
              <w:rPr>
                <w:rFonts w:cs="Calibri"/>
              </w:rPr>
              <w:t xml:space="preserve">Mentor and train the team successfully. </w:t>
            </w:r>
          </w:p>
          <w:p w:rsidR="002B7D6A" w:rsidRDefault="002B7D6A">
            <w:pPr>
              <w:ind w:left="460" w:hanging="360"/>
              <w:rPr>
                <w:rFonts w:cs="Calibri"/>
              </w:rPr>
            </w:pPr>
          </w:p>
          <w:p w:rsidR="002B7D6A" w:rsidRDefault="002B7D6A">
            <w:pPr>
              <w:numPr>
                <w:ilvl w:val="0"/>
                <w:numId w:val="4"/>
              </w:numPr>
              <w:ind w:left="460"/>
              <w:rPr>
                <w:rFonts w:cs="Calibri"/>
              </w:rPr>
            </w:pPr>
            <w:r>
              <w:rPr>
                <w:rFonts w:cs="Calibri"/>
              </w:rPr>
              <w:t>Excellent rapport with previous employers and colleagues.</w:t>
            </w:r>
          </w:p>
          <w:p w:rsidR="002B7D6A" w:rsidRDefault="002B7D6A">
            <w:pPr>
              <w:ind w:left="460" w:hanging="360"/>
              <w:rPr>
                <w:rFonts w:cs="Calibri"/>
              </w:rPr>
            </w:pPr>
          </w:p>
          <w:p w:rsidR="002B7D6A" w:rsidRDefault="002B7D6A">
            <w:pPr>
              <w:numPr>
                <w:ilvl w:val="0"/>
                <w:numId w:val="4"/>
              </w:numPr>
              <w:ind w:left="460"/>
            </w:pPr>
            <w:r>
              <w:rPr>
                <w:rFonts w:cs="Calibri"/>
              </w:rPr>
              <w:t>First Employee of the month CricHQ India.</w:t>
            </w:r>
          </w:p>
        </w:tc>
        <w:tc>
          <w:tcPr>
            <w:tcW w:w="380" w:type="dxa"/>
            <w:tcBorders>
              <w:left w:val="single" w:sz="4" w:space="0" w:color="000000"/>
            </w:tcBorders>
            <w:shd w:val="clear" w:color="auto" w:fill="auto"/>
          </w:tcPr>
          <w:p w:rsidR="002B7D6A" w:rsidRDefault="002B7D6A">
            <w:pPr>
              <w:snapToGrid w:val="0"/>
            </w:pPr>
          </w:p>
        </w:tc>
      </w:tr>
    </w:tbl>
    <w:p w:rsidR="002B7D6A" w:rsidRDefault="002B7D6A">
      <w:pPr>
        <w:pStyle w:val="Heading1"/>
        <w:pBdr>
          <w:bottom w:val="single" w:sz="4" w:space="1" w:color="0000FF"/>
        </w:pBdr>
        <w:spacing w:before="0"/>
      </w:pPr>
    </w:p>
    <w:p w:rsidR="002B7D6A" w:rsidRDefault="002B7D6A">
      <w:pPr>
        <w:pStyle w:val="Heading1"/>
        <w:pBdr>
          <w:bottom w:val="single" w:sz="4" w:space="1" w:color="0000FF"/>
        </w:pBdr>
        <w:spacing w:before="0"/>
      </w:pPr>
    </w:p>
    <w:p w:rsidR="002B7D6A" w:rsidRDefault="002B7D6A">
      <w:pPr>
        <w:pStyle w:val="Heading1"/>
        <w:pBdr>
          <w:bottom w:val="single" w:sz="4" w:space="1" w:color="0000FF"/>
        </w:pBdr>
        <w:spacing w:before="0"/>
      </w:pPr>
    </w:p>
    <w:p w:rsidR="002B7D6A" w:rsidRDefault="002B7D6A">
      <w:pPr>
        <w:pStyle w:val="Heading1"/>
        <w:pBdr>
          <w:bottom w:val="single" w:sz="4" w:space="1" w:color="0000FF"/>
        </w:pBdr>
        <w:spacing w:before="0"/>
        <w:rPr>
          <w:rStyle w:val="TtulodoLivro"/>
        </w:rPr>
      </w:pPr>
      <w:r>
        <w:rPr>
          <w:rStyle w:val="TtulodoLivro"/>
        </w:rPr>
        <w:t>Employment History</w:t>
      </w:r>
    </w:p>
    <w:p w:rsidR="002B7D6A" w:rsidRPr="002B7D6A" w:rsidRDefault="002B7D6A" w:rsidP="002B7D6A"/>
    <w:tbl>
      <w:tblPr>
        <w:tblW w:w="0" w:type="auto"/>
        <w:tblInd w:w="-35" w:type="dxa"/>
        <w:tblLayout w:type="fixed"/>
        <w:tblLook w:val="0000" w:firstRow="0" w:lastRow="0" w:firstColumn="0" w:lastColumn="0" w:noHBand="0" w:noVBand="0"/>
      </w:tblPr>
      <w:tblGrid>
        <w:gridCol w:w="4927"/>
        <w:gridCol w:w="4997"/>
      </w:tblGrid>
      <w:tr w:rsidR="001268F7" w:rsidTr="002B7D6A">
        <w:trPr>
          <w:trHeight w:val="512"/>
        </w:trPr>
        <w:tc>
          <w:tcPr>
            <w:tcW w:w="4927" w:type="dxa"/>
            <w:tcBorders>
              <w:top w:val="single" w:sz="4" w:space="0" w:color="000000"/>
              <w:left w:val="single" w:sz="4" w:space="0" w:color="000000"/>
              <w:bottom w:val="single" w:sz="4" w:space="0" w:color="000000"/>
            </w:tcBorders>
            <w:shd w:val="clear" w:color="auto" w:fill="auto"/>
          </w:tcPr>
          <w:p w:rsidR="001268F7" w:rsidRDefault="001268F7" w:rsidP="001268F7">
            <w:pPr>
              <w:rPr>
                <w:b/>
                <w:bCs/>
              </w:rPr>
            </w:pPr>
            <w:r>
              <w:rPr>
                <w:b/>
                <w:bCs/>
                <w:sz w:val="28"/>
                <w:szCs w:val="28"/>
              </w:rPr>
              <w:t>MobiK</w:t>
            </w:r>
            <w:r w:rsidRPr="001268F7">
              <w:rPr>
                <w:b/>
                <w:bCs/>
                <w:sz w:val="28"/>
                <w:szCs w:val="28"/>
              </w:rPr>
              <w:t>wik</w:t>
            </w:r>
            <w:r>
              <w:rPr>
                <w:b/>
                <w:bCs/>
                <w:sz w:val="28"/>
                <w:szCs w:val="28"/>
              </w:rPr>
              <w:t xml:space="preserve"> - Gurgaon, India</w:t>
            </w:r>
          </w:p>
        </w:tc>
        <w:tc>
          <w:tcPr>
            <w:tcW w:w="4997" w:type="dxa"/>
            <w:tcBorders>
              <w:top w:val="single" w:sz="4" w:space="0" w:color="000000"/>
              <w:left w:val="single" w:sz="4" w:space="0" w:color="000000"/>
              <w:bottom w:val="single" w:sz="4" w:space="0" w:color="000000"/>
              <w:right w:val="single" w:sz="4" w:space="0" w:color="000000"/>
            </w:tcBorders>
            <w:shd w:val="clear" w:color="auto" w:fill="auto"/>
          </w:tcPr>
          <w:p w:rsidR="001268F7" w:rsidRDefault="001268F7" w:rsidP="002B7D6A">
            <w:pPr>
              <w:jc w:val="right"/>
            </w:pPr>
            <w:r>
              <w:rPr>
                <w:b/>
                <w:bCs/>
              </w:rPr>
              <w:t>September 2014 – Present</w:t>
            </w:r>
          </w:p>
        </w:tc>
      </w:tr>
      <w:tr w:rsidR="001268F7" w:rsidTr="002B7D6A">
        <w:tc>
          <w:tcPr>
            <w:tcW w:w="9924" w:type="dxa"/>
            <w:gridSpan w:val="2"/>
            <w:tcBorders>
              <w:top w:val="single" w:sz="4" w:space="0" w:color="000000"/>
              <w:left w:val="single" w:sz="4" w:space="0" w:color="000000"/>
              <w:bottom w:val="single" w:sz="4" w:space="0" w:color="000000"/>
              <w:right w:val="single" w:sz="4" w:space="0" w:color="000000"/>
            </w:tcBorders>
            <w:shd w:val="clear" w:color="auto" w:fill="auto"/>
          </w:tcPr>
          <w:p w:rsidR="001268F7" w:rsidRDefault="001268F7" w:rsidP="002B7D6A">
            <w:pPr>
              <w:rPr>
                <w:b/>
              </w:rPr>
            </w:pPr>
            <w:r>
              <w:rPr>
                <w:b/>
              </w:rPr>
              <w:t>Statement about the company:</w:t>
            </w:r>
          </w:p>
          <w:p w:rsidR="00ED0C3B" w:rsidRPr="00ED0C3B" w:rsidRDefault="00ED0C3B" w:rsidP="002B7D6A">
            <w:r>
              <w:t xml:space="preserve">One Mobikwik Systems Pvt Ltd. is a mobile wallet company offering recharge services and bill payments in quickest and easiest way. The company is a sister concern company of Zaakpay payment gateway.  </w:t>
            </w:r>
          </w:p>
          <w:p w:rsidR="001268F7" w:rsidRDefault="001268F7" w:rsidP="002B7D6A">
            <w:pPr>
              <w:rPr>
                <w:bCs/>
              </w:rPr>
            </w:pPr>
          </w:p>
          <w:p w:rsidR="001268F7" w:rsidRDefault="001268F7" w:rsidP="002B7D6A">
            <w:pPr>
              <w:rPr>
                <w:bCs/>
              </w:rPr>
            </w:pPr>
            <w:r>
              <w:rPr>
                <w:b/>
                <w:bCs/>
              </w:rPr>
              <w:t>My Responsibility:</w:t>
            </w:r>
          </w:p>
          <w:p w:rsidR="001268F7" w:rsidRDefault="00A13948" w:rsidP="002B7D6A">
            <w:pPr>
              <w:rPr>
                <w:bCs/>
              </w:rPr>
            </w:pPr>
            <w:r>
              <w:rPr>
                <w:bCs/>
              </w:rPr>
              <w:t>At Mobikwik I am respons</w:t>
            </w:r>
            <w:r w:rsidR="00EA11A7">
              <w:rPr>
                <w:bCs/>
              </w:rPr>
              <w:t>ible for Leading the iOS team</w:t>
            </w:r>
            <w:r>
              <w:rPr>
                <w:bCs/>
              </w:rPr>
              <w:t xml:space="preserve">. </w:t>
            </w:r>
            <w:r w:rsidR="00EA11A7">
              <w:rPr>
                <w:bCs/>
              </w:rPr>
              <w:t>Here</w:t>
            </w:r>
            <w:r>
              <w:rPr>
                <w:bCs/>
              </w:rPr>
              <w:t xml:space="preserve"> I have refactored the iOS App code base, introduced and ported to Git source control from SVN. Lot of code optimisation including introduction of necessary libraries like AFNetworking, Google Analytics. Fixing crashes, making the iOS app functional across iOS versions. </w:t>
            </w:r>
          </w:p>
          <w:p w:rsidR="00A13948" w:rsidRDefault="00A13948" w:rsidP="002B7D6A">
            <w:pPr>
              <w:rPr>
                <w:bCs/>
              </w:rPr>
            </w:pPr>
          </w:p>
          <w:p w:rsidR="001268F7" w:rsidRDefault="001268F7" w:rsidP="002B7D6A">
            <w:pPr>
              <w:rPr>
                <w:bCs/>
              </w:rPr>
            </w:pPr>
            <w:r>
              <w:rPr>
                <w:b/>
                <w:bCs/>
              </w:rPr>
              <w:t>My Achievements:</w:t>
            </w:r>
          </w:p>
          <w:p w:rsidR="001268F7" w:rsidRDefault="00A13948" w:rsidP="002B7D6A">
            <w:pPr>
              <w:numPr>
                <w:ilvl w:val="0"/>
                <w:numId w:val="4"/>
              </w:numPr>
              <w:rPr>
                <w:bCs/>
              </w:rPr>
            </w:pPr>
            <w:r>
              <w:rPr>
                <w:bCs/>
              </w:rPr>
              <w:t xml:space="preserve">Code </w:t>
            </w:r>
            <w:r w:rsidR="009F5B19">
              <w:rPr>
                <w:bCs/>
              </w:rPr>
              <w:t>O</w:t>
            </w:r>
            <w:r>
              <w:rPr>
                <w:bCs/>
              </w:rPr>
              <w:t>ptimisation.</w:t>
            </w:r>
          </w:p>
          <w:p w:rsidR="00A13948" w:rsidRDefault="00A13948" w:rsidP="00A3437C">
            <w:pPr>
              <w:numPr>
                <w:ilvl w:val="0"/>
                <w:numId w:val="4"/>
              </w:numPr>
              <w:rPr>
                <w:bCs/>
              </w:rPr>
            </w:pPr>
            <w:r>
              <w:rPr>
                <w:bCs/>
              </w:rPr>
              <w:t>Reduction of App Size from 7.9MB to 3.8MB.</w:t>
            </w:r>
          </w:p>
          <w:p w:rsidR="003A624A" w:rsidRDefault="003A624A" w:rsidP="00A3437C">
            <w:pPr>
              <w:numPr>
                <w:ilvl w:val="0"/>
                <w:numId w:val="4"/>
              </w:numPr>
              <w:rPr>
                <w:bCs/>
              </w:rPr>
            </w:pPr>
            <w:r>
              <w:rPr>
                <w:bCs/>
              </w:rPr>
              <w:t xml:space="preserve">Architectured the iOS app. </w:t>
            </w:r>
          </w:p>
          <w:p w:rsidR="00E01187" w:rsidRDefault="00E01187" w:rsidP="00A3437C">
            <w:pPr>
              <w:numPr>
                <w:ilvl w:val="0"/>
                <w:numId w:val="4"/>
              </w:numPr>
              <w:rPr>
                <w:bCs/>
              </w:rPr>
            </w:pPr>
            <w:r>
              <w:rPr>
                <w:bCs/>
              </w:rPr>
              <w:t>Multiple POCs on Biometrics, Apple Watch app, Recharge Intelligence Engine etc.</w:t>
            </w:r>
          </w:p>
          <w:p w:rsidR="009F5B19" w:rsidRDefault="009F5B19" w:rsidP="00A3437C">
            <w:pPr>
              <w:numPr>
                <w:ilvl w:val="0"/>
                <w:numId w:val="4"/>
              </w:numPr>
              <w:rPr>
                <w:bCs/>
              </w:rPr>
            </w:pPr>
            <w:r>
              <w:rPr>
                <w:bCs/>
              </w:rPr>
              <w:t>3D Touch Implementation on iPhone 6s</w:t>
            </w:r>
          </w:p>
          <w:p w:rsidR="009F5B19" w:rsidRDefault="009F5B19" w:rsidP="009F5B19">
            <w:pPr>
              <w:numPr>
                <w:ilvl w:val="0"/>
                <w:numId w:val="4"/>
              </w:numPr>
              <w:rPr>
                <w:bCs/>
              </w:rPr>
            </w:pPr>
            <w:r>
              <w:rPr>
                <w:bCs/>
              </w:rPr>
              <w:t>Developed MobiKwik Apple Watch App</w:t>
            </w:r>
          </w:p>
          <w:p w:rsidR="009F5B19" w:rsidRDefault="009F5B19" w:rsidP="009F5B19">
            <w:pPr>
              <w:numPr>
                <w:ilvl w:val="0"/>
                <w:numId w:val="4"/>
              </w:numPr>
              <w:rPr>
                <w:bCs/>
              </w:rPr>
            </w:pPr>
            <w:r>
              <w:rPr>
                <w:bCs/>
              </w:rPr>
              <w:t>Introduced , set up and maintaining GitHub in the organization</w:t>
            </w:r>
          </w:p>
          <w:p w:rsidR="009F5B19" w:rsidRPr="009F5B19" w:rsidRDefault="009F5B19" w:rsidP="009F5B19">
            <w:pPr>
              <w:numPr>
                <w:ilvl w:val="0"/>
                <w:numId w:val="4"/>
              </w:numPr>
              <w:rPr>
                <w:bCs/>
              </w:rPr>
            </w:pPr>
            <w:r>
              <w:rPr>
                <w:bCs/>
              </w:rPr>
              <w:t>Introduced Jira for project management</w:t>
            </w:r>
          </w:p>
          <w:p w:rsidR="001268F7" w:rsidRDefault="001268F7" w:rsidP="002B7D6A">
            <w:pPr>
              <w:rPr>
                <w:bCs/>
              </w:rPr>
            </w:pPr>
          </w:p>
          <w:p w:rsidR="001268F7" w:rsidRDefault="001268F7" w:rsidP="002B7D6A">
            <w:pPr>
              <w:rPr>
                <w:bCs/>
              </w:rPr>
            </w:pPr>
            <w:r>
              <w:rPr>
                <w:b/>
                <w:bCs/>
              </w:rPr>
              <w:t>Technologies used throughout my time here:</w:t>
            </w:r>
          </w:p>
          <w:p w:rsidR="009F5B19" w:rsidRPr="009F5B19" w:rsidRDefault="001268F7" w:rsidP="009F5B19">
            <w:pPr>
              <w:numPr>
                <w:ilvl w:val="0"/>
                <w:numId w:val="4"/>
              </w:numPr>
              <w:rPr>
                <w:bCs/>
              </w:rPr>
            </w:pPr>
            <w:r>
              <w:rPr>
                <w:bCs/>
              </w:rPr>
              <w:t xml:space="preserve">iOS </w:t>
            </w:r>
          </w:p>
          <w:p w:rsidR="001268F7" w:rsidRDefault="00A3437C" w:rsidP="002B7D6A">
            <w:pPr>
              <w:numPr>
                <w:ilvl w:val="0"/>
                <w:numId w:val="4"/>
              </w:numPr>
              <w:rPr>
                <w:bCs/>
              </w:rPr>
            </w:pPr>
            <w:r>
              <w:rPr>
                <w:bCs/>
              </w:rPr>
              <w:t>Payment Gateway</w:t>
            </w:r>
          </w:p>
          <w:p w:rsidR="001268F7" w:rsidRDefault="001268F7" w:rsidP="002B7D6A">
            <w:pPr>
              <w:numPr>
                <w:ilvl w:val="0"/>
                <w:numId w:val="4"/>
              </w:numPr>
              <w:rPr>
                <w:bCs/>
              </w:rPr>
            </w:pPr>
            <w:r>
              <w:rPr>
                <w:bCs/>
              </w:rPr>
              <w:t>Git</w:t>
            </w:r>
          </w:p>
          <w:p w:rsidR="001268F7" w:rsidRDefault="001268F7" w:rsidP="002B7D6A">
            <w:pPr>
              <w:numPr>
                <w:ilvl w:val="0"/>
                <w:numId w:val="4"/>
              </w:numPr>
              <w:rPr>
                <w:bCs/>
              </w:rPr>
            </w:pPr>
            <w:r>
              <w:rPr>
                <w:bCs/>
              </w:rPr>
              <w:t>JSON</w:t>
            </w:r>
          </w:p>
          <w:p w:rsidR="001268F7" w:rsidRDefault="001268F7" w:rsidP="002B7D6A">
            <w:pPr>
              <w:rPr>
                <w:bCs/>
              </w:rPr>
            </w:pPr>
          </w:p>
          <w:p w:rsidR="001268F7" w:rsidRDefault="001268F7" w:rsidP="002B7D6A">
            <w:r>
              <w:rPr>
                <w:b/>
                <w:bCs/>
              </w:rPr>
              <w:t>Projects responsible for:</w:t>
            </w:r>
          </w:p>
          <w:p w:rsidR="001268F7" w:rsidRDefault="005C1207" w:rsidP="002B7D6A">
            <w:hyperlink r:id="rId11" w:history="1">
              <w:r w:rsidR="00A3437C" w:rsidRPr="005C1207">
                <w:rPr>
                  <w:rStyle w:val="Hyperlink"/>
                </w:rPr>
                <w:t>Mobikwik iOS App</w:t>
              </w:r>
            </w:hyperlink>
            <w:r w:rsidR="00A3437C">
              <w:rPr>
                <w:lang/>
              </w:rPr>
              <w:t>.</w:t>
            </w:r>
          </w:p>
        </w:tc>
      </w:tr>
    </w:tbl>
    <w:p w:rsidR="001268F7" w:rsidRDefault="001268F7" w:rsidP="001268F7"/>
    <w:p w:rsidR="004C6589" w:rsidRDefault="004C6589" w:rsidP="001268F7"/>
    <w:p w:rsidR="004C6589" w:rsidRDefault="004C6589" w:rsidP="001268F7"/>
    <w:p w:rsidR="001268F7" w:rsidRPr="001268F7" w:rsidRDefault="001268F7" w:rsidP="001268F7"/>
    <w:tbl>
      <w:tblPr>
        <w:tblW w:w="0" w:type="auto"/>
        <w:tblInd w:w="-35" w:type="dxa"/>
        <w:tblLayout w:type="fixed"/>
        <w:tblLook w:val="0000" w:firstRow="0" w:lastRow="0" w:firstColumn="0" w:lastColumn="0" w:noHBand="0" w:noVBand="0"/>
      </w:tblPr>
      <w:tblGrid>
        <w:gridCol w:w="4927"/>
        <w:gridCol w:w="4997"/>
      </w:tblGrid>
      <w:tr w:rsidR="002B7D6A">
        <w:trPr>
          <w:trHeight w:val="512"/>
        </w:trPr>
        <w:tc>
          <w:tcPr>
            <w:tcW w:w="4927" w:type="dxa"/>
            <w:tcBorders>
              <w:top w:val="single" w:sz="4" w:space="0" w:color="000000"/>
              <w:left w:val="single" w:sz="4" w:space="0" w:color="000000"/>
              <w:bottom w:val="single" w:sz="4" w:space="0" w:color="000000"/>
            </w:tcBorders>
            <w:shd w:val="clear" w:color="auto" w:fill="auto"/>
          </w:tcPr>
          <w:p w:rsidR="002B7D6A" w:rsidRDefault="002B7D6A">
            <w:pPr>
              <w:rPr>
                <w:b/>
                <w:bCs/>
              </w:rPr>
            </w:pPr>
            <w:r>
              <w:rPr>
                <w:b/>
                <w:bCs/>
                <w:sz w:val="28"/>
                <w:szCs w:val="28"/>
              </w:rPr>
              <w:t>CricHQ - Chennai, India</w:t>
            </w:r>
          </w:p>
        </w:tc>
        <w:tc>
          <w:tcPr>
            <w:tcW w:w="4997" w:type="dxa"/>
            <w:tcBorders>
              <w:top w:val="single" w:sz="4" w:space="0" w:color="000000"/>
              <w:left w:val="single" w:sz="4" w:space="0" w:color="000000"/>
              <w:bottom w:val="single" w:sz="4" w:space="0" w:color="000000"/>
              <w:right w:val="single" w:sz="4" w:space="0" w:color="000000"/>
            </w:tcBorders>
            <w:shd w:val="clear" w:color="auto" w:fill="auto"/>
          </w:tcPr>
          <w:p w:rsidR="002B7D6A" w:rsidRDefault="002B7D6A" w:rsidP="001268F7">
            <w:pPr>
              <w:jc w:val="right"/>
            </w:pPr>
            <w:r>
              <w:rPr>
                <w:b/>
                <w:bCs/>
              </w:rPr>
              <w:t xml:space="preserve">June 2013 – </w:t>
            </w:r>
            <w:r w:rsidR="001268F7">
              <w:rPr>
                <w:b/>
                <w:bCs/>
              </w:rPr>
              <w:t>September 2014</w:t>
            </w:r>
          </w:p>
        </w:tc>
      </w:tr>
      <w:tr w:rsidR="002B7D6A">
        <w:tc>
          <w:tcPr>
            <w:tcW w:w="9924" w:type="dxa"/>
            <w:gridSpan w:val="2"/>
            <w:tcBorders>
              <w:top w:val="single" w:sz="4" w:space="0" w:color="000000"/>
              <w:left w:val="single" w:sz="4" w:space="0" w:color="000000"/>
              <w:bottom w:val="single" w:sz="4" w:space="0" w:color="000000"/>
              <w:right w:val="single" w:sz="4" w:space="0" w:color="000000"/>
            </w:tcBorders>
            <w:shd w:val="clear" w:color="auto" w:fill="auto"/>
          </w:tcPr>
          <w:p w:rsidR="002B7D6A" w:rsidRDefault="002B7D6A">
            <w:r>
              <w:rPr>
                <w:b/>
              </w:rPr>
              <w:t>Statement about the company:</w:t>
            </w:r>
          </w:p>
          <w:p w:rsidR="002B7D6A" w:rsidRDefault="002B7D6A">
            <w:pPr>
              <w:rPr>
                <w:bCs/>
              </w:rPr>
            </w:pPr>
            <w:hyperlink r:id="rId12" w:history="1">
              <w:r>
                <w:rPr>
                  <w:rStyle w:val="Hyperlink"/>
                </w:rPr>
                <w:t>CricHQ</w:t>
              </w:r>
            </w:hyperlink>
            <w:r>
              <w:rPr>
                <w:bCs/>
              </w:rPr>
              <w:t xml:space="preserve"> founded in 2010, as the name suggests cricket based company, the best of its kind. Has over 200 staff and 7 offices across the world, </w:t>
            </w:r>
            <w:r>
              <w:rPr>
                <w:rFonts w:cs="Times New Roman"/>
                <w:bCs/>
                <w:spacing w:val="4"/>
              </w:rPr>
              <w:t>recognized in world by ECB London, America Cricket, NZ Cricket etc.</w:t>
            </w:r>
          </w:p>
          <w:p w:rsidR="002B7D6A" w:rsidRDefault="002B7D6A">
            <w:pPr>
              <w:rPr>
                <w:bCs/>
              </w:rPr>
            </w:pPr>
          </w:p>
          <w:p w:rsidR="002B7D6A" w:rsidRDefault="002B7D6A">
            <w:pPr>
              <w:rPr>
                <w:bCs/>
              </w:rPr>
            </w:pPr>
            <w:r>
              <w:rPr>
                <w:b/>
                <w:bCs/>
              </w:rPr>
              <w:t>My Responsibility:</w:t>
            </w:r>
          </w:p>
          <w:p w:rsidR="002B7D6A" w:rsidRDefault="002B7D6A">
            <w:pPr>
              <w:rPr>
                <w:bCs/>
              </w:rPr>
            </w:pPr>
            <w:r>
              <w:rPr>
                <w:bCs/>
              </w:rPr>
              <w:t xml:space="preserve">During my tenure here I worked as iOS Developer. I worked on various development tasks in CricHQ mobile app. My role here was not confined to development alone however I was responsible for iOS Team Lead for CricHQ Chennai Office. I managed and delegated the work between the team members. </w:t>
            </w:r>
            <w:r>
              <w:rPr>
                <w:rFonts w:cs="Times New Roman"/>
                <w:bCs/>
              </w:rPr>
              <w:t>Providing the estimates of the task and allocating the tasks</w:t>
            </w:r>
            <w:r>
              <w:rPr>
                <w:rFonts w:ascii="Verdana" w:hAnsi="Verdana" w:cs="Verdana"/>
                <w:bCs/>
                <w:sz w:val="20"/>
                <w:szCs w:val="18"/>
              </w:rPr>
              <w:t xml:space="preserve">. </w:t>
            </w:r>
            <w:r>
              <w:rPr>
                <w:rFonts w:cs="Times New Roman"/>
                <w:bCs/>
                <w:color w:val="000000"/>
                <w:shd w:val="clear" w:color="auto" w:fill="FFFFFF"/>
              </w:rPr>
              <w:t xml:space="preserve">Analysing Requirements, involved in designing and creation of user interface </w:t>
            </w:r>
            <w:r>
              <w:rPr>
                <w:rFonts w:cs="Times New Roman"/>
                <w:bCs/>
              </w:rPr>
              <w:t xml:space="preserve">Cricket Statistics and Engine Development (C++, Objective C++). </w:t>
            </w:r>
            <w:r>
              <w:rPr>
                <w:bCs/>
              </w:rPr>
              <w:t xml:space="preserve">I worked with the team from day one and built the team. Today the office strength is 16 and recruiting. </w:t>
            </w:r>
          </w:p>
          <w:p w:rsidR="002B7D6A" w:rsidRDefault="002B7D6A">
            <w:pPr>
              <w:rPr>
                <w:bCs/>
              </w:rPr>
            </w:pPr>
          </w:p>
          <w:p w:rsidR="002B7D6A" w:rsidRDefault="002B7D6A">
            <w:pPr>
              <w:rPr>
                <w:bCs/>
              </w:rPr>
            </w:pPr>
            <w:r>
              <w:rPr>
                <w:b/>
                <w:bCs/>
              </w:rPr>
              <w:t>My Achievements:</w:t>
            </w:r>
          </w:p>
          <w:p w:rsidR="002B7D6A" w:rsidRDefault="002B7D6A">
            <w:pPr>
              <w:numPr>
                <w:ilvl w:val="0"/>
                <w:numId w:val="4"/>
              </w:numPr>
              <w:rPr>
                <w:bCs/>
              </w:rPr>
            </w:pPr>
            <w:r>
              <w:rPr>
                <w:bCs/>
              </w:rPr>
              <w:t>Best Employee for the first month of office setup.</w:t>
            </w:r>
          </w:p>
          <w:p w:rsidR="002B7D6A" w:rsidRDefault="002B7D6A">
            <w:pPr>
              <w:numPr>
                <w:ilvl w:val="0"/>
                <w:numId w:val="4"/>
              </w:numPr>
              <w:rPr>
                <w:rFonts w:cs="Times New Roman"/>
                <w:bCs/>
              </w:rPr>
            </w:pPr>
            <w:r>
              <w:rPr>
                <w:bCs/>
              </w:rPr>
              <w:t>Excellent rapport with the management and the team.</w:t>
            </w:r>
          </w:p>
          <w:p w:rsidR="002B7D6A" w:rsidRDefault="002B7D6A">
            <w:pPr>
              <w:numPr>
                <w:ilvl w:val="0"/>
                <w:numId w:val="4"/>
              </w:numPr>
              <w:rPr>
                <w:rFonts w:cs="Times New Roman"/>
              </w:rPr>
            </w:pPr>
            <w:r>
              <w:rPr>
                <w:rFonts w:cs="Times New Roman"/>
                <w:bCs/>
              </w:rPr>
              <w:t xml:space="preserve">Automatic Commentary generation. </w:t>
            </w:r>
          </w:p>
          <w:p w:rsidR="002B7D6A" w:rsidRDefault="002B7D6A">
            <w:pPr>
              <w:numPr>
                <w:ilvl w:val="0"/>
                <w:numId w:val="4"/>
              </w:numPr>
              <w:rPr>
                <w:rFonts w:cs="Times New Roman"/>
                <w:bCs/>
              </w:rPr>
            </w:pPr>
            <w:r>
              <w:rPr>
                <w:rFonts w:cs="Times New Roman"/>
              </w:rPr>
              <w:t xml:space="preserve">Implementation of Google DFP Ads in the Application. </w:t>
            </w:r>
          </w:p>
          <w:p w:rsidR="002B7D6A" w:rsidRDefault="002B7D6A">
            <w:pPr>
              <w:numPr>
                <w:ilvl w:val="0"/>
                <w:numId w:val="4"/>
              </w:numPr>
              <w:rPr>
                <w:rFonts w:cs="Times New Roman"/>
                <w:bCs/>
              </w:rPr>
            </w:pPr>
            <w:r>
              <w:rPr>
                <w:rFonts w:cs="Times New Roman"/>
                <w:bCs/>
              </w:rPr>
              <w:t xml:space="preserve">Implementation of </w:t>
            </w:r>
            <w:r>
              <w:rPr>
                <w:rFonts w:cs="Times New Roman"/>
              </w:rPr>
              <w:t>Google Analytics</w:t>
            </w:r>
            <w:r>
              <w:rPr>
                <w:rFonts w:cs="Times New Roman"/>
                <w:bCs/>
              </w:rPr>
              <w:t xml:space="preserve"> in iOS Application.</w:t>
            </w:r>
          </w:p>
          <w:p w:rsidR="002B7D6A" w:rsidRDefault="002B7D6A">
            <w:pPr>
              <w:numPr>
                <w:ilvl w:val="0"/>
                <w:numId w:val="4"/>
              </w:numPr>
              <w:rPr>
                <w:rFonts w:cs="Times New Roman"/>
                <w:bCs/>
              </w:rPr>
            </w:pPr>
            <w:r>
              <w:rPr>
                <w:rFonts w:cs="Times New Roman"/>
                <w:bCs/>
              </w:rPr>
              <w:t>Social networking.</w:t>
            </w:r>
          </w:p>
          <w:p w:rsidR="002B7D6A" w:rsidRDefault="002B7D6A">
            <w:pPr>
              <w:numPr>
                <w:ilvl w:val="0"/>
                <w:numId w:val="4"/>
              </w:numPr>
              <w:rPr>
                <w:bCs/>
              </w:rPr>
            </w:pPr>
            <w:r>
              <w:rPr>
                <w:rFonts w:cs="Times New Roman"/>
                <w:bCs/>
              </w:rPr>
              <w:t>Improving app performance.</w:t>
            </w:r>
          </w:p>
          <w:p w:rsidR="002B7D6A" w:rsidRDefault="002B7D6A">
            <w:pPr>
              <w:rPr>
                <w:bCs/>
              </w:rPr>
            </w:pPr>
          </w:p>
          <w:p w:rsidR="002B7D6A" w:rsidRDefault="002B7D6A">
            <w:pPr>
              <w:rPr>
                <w:bCs/>
              </w:rPr>
            </w:pPr>
            <w:r>
              <w:rPr>
                <w:b/>
                <w:bCs/>
              </w:rPr>
              <w:t>Technologies used throughout my time here:</w:t>
            </w:r>
          </w:p>
          <w:p w:rsidR="002B7D6A" w:rsidRDefault="002B7D6A">
            <w:pPr>
              <w:numPr>
                <w:ilvl w:val="0"/>
                <w:numId w:val="4"/>
              </w:numPr>
              <w:rPr>
                <w:bCs/>
              </w:rPr>
            </w:pPr>
            <w:r>
              <w:rPr>
                <w:bCs/>
              </w:rPr>
              <w:t xml:space="preserve">iOS </w:t>
            </w:r>
          </w:p>
          <w:p w:rsidR="002B7D6A" w:rsidRDefault="002B7D6A">
            <w:pPr>
              <w:numPr>
                <w:ilvl w:val="0"/>
                <w:numId w:val="4"/>
              </w:numPr>
              <w:rPr>
                <w:bCs/>
              </w:rPr>
            </w:pPr>
            <w:r>
              <w:rPr>
                <w:bCs/>
              </w:rPr>
              <w:t>CPP</w:t>
            </w:r>
          </w:p>
          <w:p w:rsidR="002B7D6A" w:rsidRDefault="002B7D6A">
            <w:pPr>
              <w:numPr>
                <w:ilvl w:val="0"/>
                <w:numId w:val="4"/>
              </w:numPr>
              <w:rPr>
                <w:bCs/>
              </w:rPr>
            </w:pPr>
            <w:r>
              <w:rPr>
                <w:bCs/>
              </w:rPr>
              <w:t>Git</w:t>
            </w:r>
          </w:p>
          <w:p w:rsidR="002B7D6A" w:rsidRDefault="002B7D6A">
            <w:pPr>
              <w:numPr>
                <w:ilvl w:val="0"/>
                <w:numId w:val="4"/>
              </w:numPr>
              <w:rPr>
                <w:bCs/>
              </w:rPr>
            </w:pPr>
            <w:r>
              <w:rPr>
                <w:bCs/>
              </w:rPr>
              <w:t>JSON</w:t>
            </w:r>
          </w:p>
          <w:p w:rsidR="002B7D6A" w:rsidRDefault="002B7D6A">
            <w:pPr>
              <w:rPr>
                <w:bCs/>
              </w:rPr>
            </w:pPr>
          </w:p>
          <w:p w:rsidR="002B7D6A" w:rsidRDefault="002B7D6A">
            <w:r>
              <w:rPr>
                <w:b/>
                <w:bCs/>
              </w:rPr>
              <w:t>Projects responsible for:</w:t>
            </w:r>
          </w:p>
          <w:p w:rsidR="002B7D6A" w:rsidRDefault="002B7D6A">
            <w:hyperlink r:id="rId13" w:history="1">
              <w:r>
                <w:rPr>
                  <w:rStyle w:val="Hyperlink"/>
                </w:rPr>
                <w:t>CricHQ iOS app</w:t>
              </w:r>
            </w:hyperlink>
            <w:r>
              <w:rPr>
                <w:b/>
                <w:bCs/>
              </w:rPr>
              <w:t>.</w:t>
            </w:r>
          </w:p>
        </w:tc>
      </w:tr>
    </w:tbl>
    <w:p w:rsidR="002B7D6A" w:rsidRDefault="002B7D6A">
      <w:pPr>
        <w:pStyle w:val="NoSpacing"/>
      </w:pPr>
    </w:p>
    <w:p w:rsidR="002B7D6A" w:rsidRDefault="002B7D6A">
      <w:pPr>
        <w:pStyle w:val="NoSpacing"/>
      </w:pPr>
    </w:p>
    <w:p w:rsidR="002B7D6A" w:rsidRDefault="002B7D6A">
      <w:pPr>
        <w:pStyle w:val="NoSpacing"/>
      </w:pPr>
    </w:p>
    <w:tbl>
      <w:tblPr>
        <w:tblW w:w="0" w:type="auto"/>
        <w:tblInd w:w="-35" w:type="dxa"/>
        <w:tblLayout w:type="fixed"/>
        <w:tblLook w:val="0000" w:firstRow="0" w:lastRow="0" w:firstColumn="0" w:lastColumn="0" w:noHBand="0" w:noVBand="0"/>
      </w:tblPr>
      <w:tblGrid>
        <w:gridCol w:w="4927"/>
        <w:gridCol w:w="4997"/>
      </w:tblGrid>
      <w:tr w:rsidR="002B7D6A">
        <w:trPr>
          <w:trHeight w:val="521"/>
        </w:trPr>
        <w:tc>
          <w:tcPr>
            <w:tcW w:w="4927" w:type="dxa"/>
            <w:tcBorders>
              <w:top w:val="single" w:sz="4" w:space="0" w:color="000000"/>
              <w:left w:val="single" w:sz="4" w:space="0" w:color="000000"/>
              <w:bottom w:val="single" w:sz="4" w:space="0" w:color="000000"/>
            </w:tcBorders>
            <w:shd w:val="clear" w:color="auto" w:fill="auto"/>
          </w:tcPr>
          <w:p w:rsidR="002B7D6A" w:rsidRDefault="002B7D6A">
            <w:pPr>
              <w:rPr>
                <w:b/>
                <w:bCs/>
              </w:rPr>
            </w:pPr>
            <w:r>
              <w:rPr>
                <w:b/>
                <w:bCs/>
                <w:sz w:val="28"/>
                <w:szCs w:val="28"/>
              </w:rPr>
              <w:t>Verse Innovation, Bangalore India</w:t>
            </w:r>
          </w:p>
        </w:tc>
        <w:tc>
          <w:tcPr>
            <w:tcW w:w="4997" w:type="dxa"/>
            <w:tcBorders>
              <w:top w:val="single" w:sz="4" w:space="0" w:color="000000"/>
              <w:left w:val="single" w:sz="4" w:space="0" w:color="000000"/>
              <w:bottom w:val="single" w:sz="4" w:space="0" w:color="000000"/>
              <w:right w:val="single" w:sz="4" w:space="0" w:color="000000"/>
            </w:tcBorders>
            <w:shd w:val="clear" w:color="auto" w:fill="auto"/>
          </w:tcPr>
          <w:p w:rsidR="002B7D6A" w:rsidRDefault="002B7D6A">
            <w:pPr>
              <w:jc w:val="right"/>
            </w:pPr>
            <w:r>
              <w:rPr>
                <w:b/>
                <w:bCs/>
              </w:rPr>
              <w:t>July 2012 – May 2013</w:t>
            </w:r>
          </w:p>
        </w:tc>
      </w:tr>
      <w:tr w:rsidR="002B7D6A">
        <w:tc>
          <w:tcPr>
            <w:tcW w:w="9924" w:type="dxa"/>
            <w:gridSpan w:val="2"/>
            <w:tcBorders>
              <w:top w:val="single" w:sz="4" w:space="0" w:color="000000"/>
              <w:left w:val="single" w:sz="4" w:space="0" w:color="000000"/>
              <w:bottom w:val="single" w:sz="4" w:space="0" w:color="000000"/>
              <w:right w:val="single" w:sz="4" w:space="0" w:color="000000"/>
            </w:tcBorders>
            <w:shd w:val="clear" w:color="auto" w:fill="auto"/>
          </w:tcPr>
          <w:p w:rsidR="002B7D6A" w:rsidRDefault="002B7D6A">
            <w:pPr>
              <w:rPr>
                <w:rStyle w:val="Hyperlink"/>
                <w:rFonts w:cs="Times New Roman"/>
                <w:bCs/>
                <w:color w:val="000000"/>
                <w:u w:val="none"/>
              </w:rPr>
            </w:pPr>
            <w:r>
              <w:rPr>
                <w:b/>
              </w:rPr>
              <w:t>Statement about the company:</w:t>
            </w:r>
          </w:p>
          <w:p w:rsidR="002B7D6A" w:rsidRDefault="002B7D6A">
            <w:pPr>
              <w:rPr>
                <w:rStyle w:val="Hyperlink"/>
                <w:rFonts w:cs="Times New Roman"/>
                <w:color w:val="000000"/>
                <w:spacing w:val="4"/>
                <w:u w:val="none"/>
              </w:rPr>
            </w:pPr>
            <w:r>
              <w:rPr>
                <w:rStyle w:val="Hyperlink"/>
                <w:rFonts w:cs="Times New Roman"/>
                <w:bCs/>
                <w:color w:val="000000"/>
                <w:u w:val="none"/>
              </w:rPr>
              <w:t>Headquartered in Bangalore, the nerve-centre of innovation in the Indian Internet &amp; Mobile Value Added Services (MVAS) space, Versé’s services today impact the lives of millions of consumers through our presence in Bangalore, New Delhi, Mumbai, Johannesburg, Nairobi, Dar-es-Salaam, Kampala &amp; Dhaka. O</w:t>
            </w:r>
            <w:r>
              <w:rPr>
                <w:rStyle w:val="Hyperlink"/>
                <w:rFonts w:cs="Times New Roman"/>
                <w:color w:val="000000"/>
                <w:u w:val="none"/>
              </w:rPr>
              <w:t>ver 170+ member team build services around Jobs, Matrimonials (or Personals), Voice (IVR) or the Mobile Web (WAP/Applications).</w:t>
            </w:r>
          </w:p>
          <w:p w:rsidR="002B7D6A" w:rsidRDefault="002B7D6A">
            <w:pPr>
              <w:spacing w:before="20" w:after="20"/>
              <w:rPr>
                <w:bCs/>
              </w:rPr>
            </w:pPr>
            <w:r>
              <w:rPr>
                <w:rStyle w:val="Hyperlink"/>
                <w:rFonts w:cs="Times New Roman"/>
                <w:color w:val="000000"/>
                <w:spacing w:val="4"/>
                <w:u w:val="none"/>
              </w:rPr>
              <w:t>NewsHunt- a product of Verse is a News app which won GSM Global award in Chicago. Location based app and providing news in different Indian languages.</w:t>
            </w:r>
          </w:p>
          <w:p w:rsidR="002B7D6A" w:rsidRDefault="002B7D6A">
            <w:pPr>
              <w:rPr>
                <w:bCs/>
              </w:rPr>
            </w:pPr>
          </w:p>
          <w:p w:rsidR="002B7D6A" w:rsidRDefault="002B7D6A">
            <w:pPr>
              <w:rPr>
                <w:bCs/>
              </w:rPr>
            </w:pPr>
            <w:r>
              <w:rPr>
                <w:b/>
                <w:bCs/>
              </w:rPr>
              <w:t>My Responsibility:</w:t>
            </w:r>
          </w:p>
          <w:p w:rsidR="002B7D6A" w:rsidRDefault="002B7D6A">
            <w:pPr>
              <w:rPr>
                <w:bCs/>
              </w:rPr>
            </w:pPr>
            <w:r>
              <w:rPr>
                <w:bCs/>
              </w:rPr>
              <w:t>During my tenure here, I have been a full-time employee, working primarily as a Software Developer on NewsHunt project. I was responsible for iOS app development</w:t>
            </w:r>
            <w:r>
              <w:rPr>
                <w:rFonts w:cs="Times New Roman"/>
                <w:bCs/>
              </w:rPr>
              <w:t xml:space="preserve">, Symbian App designing and development, </w:t>
            </w:r>
            <w:r>
              <w:rPr>
                <w:rFonts w:cs="Times New Roman"/>
              </w:rPr>
              <w:t xml:space="preserve">UI Designing and wireframes, </w:t>
            </w:r>
            <w:r>
              <w:rPr>
                <w:rFonts w:cs="Times New Roman"/>
                <w:bCs/>
              </w:rPr>
              <w:t>Parsing Logics and Protocol definition.</w:t>
            </w:r>
          </w:p>
          <w:p w:rsidR="002B7D6A" w:rsidRDefault="002B7D6A">
            <w:pPr>
              <w:rPr>
                <w:bCs/>
              </w:rPr>
            </w:pPr>
          </w:p>
          <w:p w:rsidR="002B7D6A" w:rsidRDefault="002B7D6A">
            <w:pPr>
              <w:rPr>
                <w:bCs/>
              </w:rPr>
            </w:pPr>
            <w:r>
              <w:rPr>
                <w:b/>
                <w:bCs/>
              </w:rPr>
              <w:t>My Achievements:</w:t>
            </w:r>
          </w:p>
          <w:p w:rsidR="002B7D6A" w:rsidRDefault="002B7D6A">
            <w:pPr>
              <w:numPr>
                <w:ilvl w:val="0"/>
                <w:numId w:val="4"/>
              </w:numPr>
              <w:rPr>
                <w:bCs/>
              </w:rPr>
            </w:pPr>
            <w:r>
              <w:rPr>
                <w:bCs/>
              </w:rPr>
              <w:t>Developed and maintained iOS NewsHunt application.</w:t>
            </w:r>
          </w:p>
          <w:p w:rsidR="002B7D6A" w:rsidRDefault="002B7D6A">
            <w:pPr>
              <w:numPr>
                <w:ilvl w:val="0"/>
                <w:numId w:val="4"/>
              </w:numPr>
              <w:rPr>
                <w:bCs/>
              </w:rPr>
            </w:pPr>
            <w:r>
              <w:rPr>
                <w:bCs/>
              </w:rPr>
              <w:t>Excellent rapport with the management and the team.</w:t>
            </w:r>
          </w:p>
          <w:p w:rsidR="002B7D6A" w:rsidRDefault="002B7D6A">
            <w:pPr>
              <w:numPr>
                <w:ilvl w:val="0"/>
                <w:numId w:val="4"/>
              </w:numPr>
              <w:rPr>
                <w:bCs/>
              </w:rPr>
            </w:pPr>
            <w:r>
              <w:rPr>
                <w:bCs/>
              </w:rPr>
              <w:t>Programmatically designed complex UI design and animations for Symbian app.</w:t>
            </w:r>
          </w:p>
          <w:p w:rsidR="002B7D6A" w:rsidRDefault="002B7D6A">
            <w:pPr>
              <w:rPr>
                <w:bCs/>
              </w:rPr>
            </w:pPr>
          </w:p>
          <w:p w:rsidR="002B7D6A" w:rsidRDefault="002B7D6A">
            <w:pPr>
              <w:rPr>
                <w:bCs/>
              </w:rPr>
            </w:pPr>
            <w:r>
              <w:rPr>
                <w:b/>
                <w:bCs/>
              </w:rPr>
              <w:t>Technologies used throughout my time here:</w:t>
            </w:r>
          </w:p>
          <w:p w:rsidR="002B7D6A" w:rsidRDefault="002B7D6A">
            <w:pPr>
              <w:numPr>
                <w:ilvl w:val="0"/>
                <w:numId w:val="4"/>
              </w:numPr>
              <w:rPr>
                <w:bCs/>
              </w:rPr>
            </w:pPr>
            <w:r>
              <w:rPr>
                <w:bCs/>
              </w:rPr>
              <w:t>iOS</w:t>
            </w:r>
          </w:p>
          <w:p w:rsidR="002B7D6A" w:rsidRDefault="002B7D6A">
            <w:pPr>
              <w:numPr>
                <w:ilvl w:val="0"/>
                <w:numId w:val="4"/>
              </w:numPr>
              <w:rPr>
                <w:bCs/>
              </w:rPr>
            </w:pPr>
            <w:r>
              <w:rPr>
                <w:bCs/>
              </w:rPr>
              <w:t>Symbian CPP</w:t>
            </w:r>
          </w:p>
          <w:p w:rsidR="002B7D6A" w:rsidRDefault="002B7D6A">
            <w:pPr>
              <w:numPr>
                <w:ilvl w:val="0"/>
                <w:numId w:val="4"/>
              </w:numPr>
              <w:rPr>
                <w:bCs/>
              </w:rPr>
            </w:pPr>
            <w:r>
              <w:rPr>
                <w:bCs/>
              </w:rPr>
              <w:t>CPP</w:t>
            </w:r>
          </w:p>
          <w:p w:rsidR="002B7D6A" w:rsidRDefault="002B7D6A">
            <w:pPr>
              <w:numPr>
                <w:ilvl w:val="0"/>
                <w:numId w:val="4"/>
              </w:numPr>
              <w:rPr>
                <w:bCs/>
              </w:rPr>
            </w:pPr>
            <w:r>
              <w:rPr>
                <w:bCs/>
              </w:rPr>
              <w:t>XML</w:t>
            </w:r>
          </w:p>
          <w:p w:rsidR="002B7D6A" w:rsidRDefault="002B7D6A">
            <w:pPr>
              <w:numPr>
                <w:ilvl w:val="0"/>
                <w:numId w:val="4"/>
              </w:numPr>
              <w:rPr>
                <w:bCs/>
              </w:rPr>
            </w:pPr>
            <w:r>
              <w:rPr>
                <w:bCs/>
              </w:rPr>
              <w:t>CVS</w:t>
            </w:r>
          </w:p>
          <w:p w:rsidR="002B7D6A" w:rsidRDefault="002B7D6A">
            <w:pPr>
              <w:rPr>
                <w:bCs/>
              </w:rPr>
            </w:pPr>
          </w:p>
          <w:p w:rsidR="002B7D6A" w:rsidRDefault="002B7D6A">
            <w:r>
              <w:rPr>
                <w:b/>
                <w:bCs/>
              </w:rPr>
              <w:t>Projects responsible for:</w:t>
            </w:r>
          </w:p>
          <w:p w:rsidR="002B7D6A" w:rsidRDefault="002B7D6A">
            <w:hyperlink r:id="rId14" w:history="1">
              <w:r>
                <w:rPr>
                  <w:rStyle w:val="Hyperlink"/>
                </w:rPr>
                <w:t>NewsHunt iOS app.</w:t>
              </w:r>
            </w:hyperlink>
          </w:p>
          <w:p w:rsidR="002B7D6A" w:rsidRDefault="002B7D6A"/>
        </w:tc>
      </w:tr>
    </w:tbl>
    <w:p w:rsidR="002B7D6A" w:rsidRDefault="002B7D6A"/>
    <w:p w:rsidR="002B7D6A" w:rsidRDefault="002B7D6A"/>
    <w:p w:rsidR="002B7D6A" w:rsidRDefault="002B7D6A"/>
    <w:tbl>
      <w:tblPr>
        <w:tblW w:w="0" w:type="auto"/>
        <w:tblInd w:w="-35" w:type="dxa"/>
        <w:tblLayout w:type="fixed"/>
        <w:tblLook w:val="0000" w:firstRow="0" w:lastRow="0" w:firstColumn="0" w:lastColumn="0" w:noHBand="0" w:noVBand="0"/>
      </w:tblPr>
      <w:tblGrid>
        <w:gridCol w:w="4927"/>
        <w:gridCol w:w="4997"/>
      </w:tblGrid>
      <w:tr w:rsidR="002B7D6A">
        <w:trPr>
          <w:trHeight w:val="521"/>
        </w:trPr>
        <w:tc>
          <w:tcPr>
            <w:tcW w:w="4927" w:type="dxa"/>
            <w:tcBorders>
              <w:top w:val="single" w:sz="4" w:space="0" w:color="000000"/>
              <w:left w:val="single" w:sz="4" w:space="0" w:color="000000"/>
              <w:bottom w:val="single" w:sz="4" w:space="0" w:color="000000"/>
            </w:tcBorders>
            <w:shd w:val="clear" w:color="auto" w:fill="auto"/>
          </w:tcPr>
          <w:p w:rsidR="002B7D6A" w:rsidRDefault="002B7D6A">
            <w:pPr>
              <w:rPr>
                <w:b/>
                <w:bCs/>
                <w:color w:val="000000"/>
              </w:rPr>
            </w:pPr>
            <w:r>
              <w:rPr>
                <w:b/>
                <w:bCs/>
                <w:sz w:val="28"/>
                <w:szCs w:val="28"/>
              </w:rPr>
              <w:t>Wipro, New Delhi India</w:t>
            </w:r>
          </w:p>
        </w:tc>
        <w:tc>
          <w:tcPr>
            <w:tcW w:w="4997" w:type="dxa"/>
            <w:tcBorders>
              <w:top w:val="single" w:sz="4" w:space="0" w:color="000000"/>
              <w:left w:val="single" w:sz="4" w:space="0" w:color="000000"/>
              <w:bottom w:val="single" w:sz="4" w:space="0" w:color="000000"/>
              <w:right w:val="single" w:sz="4" w:space="0" w:color="000000"/>
            </w:tcBorders>
            <w:shd w:val="clear" w:color="auto" w:fill="auto"/>
          </w:tcPr>
          <w:p w:rsidR="002B7D6A" w:rsidRDefault="002B7D6A">
            <w:pPr>
              <w:pStyle w:val="NormalWeb"/>
              <w:spacing w:before="0" w:after="0" w:line="240" w:lineRule="auto"/>
              <w:jc w:val="right"/>
            </w:pPr>
            <w:r>
              <w:rPr>
                <w:b/>
                <w:bCs/>
                <w:color w:val="000000"/>
              </w:rPr>
              <w:t>Jan 2007- June 2007</w:t>
            </w:r>
          </w:p>
        </w:tc>
      </w:tr>
      <w:tr w:rsidR="002B7D6A">
        <w:tc>
          <w:tcPr>
            <w:tcW w:w="9924" w:type="dxa"/>
            <w:gridSpan w:val="2"/>
            <w:tcBorders>
              <w:top w:val="single" w:sz="4" w:space="0" w:color="000000"/>
              <w:left w:val="single" w:sz="4" w:space="0" w:color="000000"/>
              <w:bottom w:val="single" w:sz="4" w:space="0" w:color="000000"/>
              <w:right w:val="single" w:sz="4" w:space="0" w:color="000000"/>
            </w:tcBorders>
            <w:shd w:val="clear" w:color="auto" w:fill="auto"/>
          </w:tcPr>
          <w:p w:rsidR="002B7D6A" w:rsidRDefault="002B7D6A">
            <w:pPr>
              <w:rPr>
                <w:rStyle w:val="Hyperlink"/>
                <w:rFonts w:cs="Times New Roman"/>
                <w:color w:val="000000"/>
                <w:u w:val="none"/>
              </w:rPr>
            </w:pPr>
            <w:r>
              <w:rPr>
                <w:b/>
              </w:rPr>
              <w:t>Statement about the company:</w:t>
            </w:r>
          </w:p>
          <w:p w:rsidR="002B7D6A" w:rsidRDefault="002B7D6A">
            <w:pPr>
              <w:rPr>
                <w:bCs/>
              </w:rPr>
            </w:pPr>
            <w:r>
              <w:rPr>
                <w:rStyle w:val="Hyperlink"/>
                <w:rFonts w:cs="Times New Roman"/>
                <w:color w:val="000000"/>
                <w:u w:val="none"/>
              </w:rPr>
              <w:t>Company founded in 1945. Annual revenue of 5-10 Billion $. Wipro Infotech is a leading manufacturer of computer hardware and provider of IT services in India and the Middle East region.</w:t>
            </w:r>
          </w:p>
          <w:p w:rsidR="002B7D6A" w:rsidRDefault="002B7D6A">
            <w:pPr>
              <w:rPr>
                <w:bCs/>
              </w:rPr>
            </w:pPr>
          </w:p>
          <w:p w:rsidR="002B7D6A" w:rsidRDefault="002B7D6A">
            <w:pPr>
              <w:rPr>
                <w:bCs/>
              </w:rPr>
            </w:pPr>
            <w:r>
              <w:rPr>
                <w:b/>
                <w:bCs/>
              </w:rPr>
              <w:t>My Responsibility:</w:t>
            </w:r>
          </w:p>
          <w:p w:rsidR="002B7D6A" w:rsidRDefault="002B7D6A">
            <w:pPr>
              <w:rPr>
                <w:bCs/>
              </w:rPr>
            </w:pPr>
            <w:r>
              <w:rPr>
                <w:bCs/>
              </w:rPr>
              <w:t xml:space="preserve">During my tenure here, I have been a full-time employee, working primarily as a </w:t>
            </w:r>
            <w:r>
              <w:rPr>
                <w:rFonts w:ascii="Verdana" w:hAnsi="Verdana" w:cs="Verdana"/>
                <w:bCs/>
                <w:sz w:val="20"/>
                <w:szCs w:val="18"/>
              </w:rPr>
              <w:t>Associate Tech support. I was responsible for addressing customer issues related to broadband AOL UK Client.</w:t>
            </w:r>
          </w:p>
          <w:p w:rsidR="002B7D6A" w:rsidRDefault="002B7D6A">
            <w:pPr>
              <w:rPr>
                <w:bCs/>
              </w:rPr>
            </w:pPr>
          </w:p>
          <w:p w:rsidR="002B7D6A" w:rsidRDefault="002B7D6A">
            <w:pPr>
              <w:rPr>
                <w:bCs/>
              </w:rPr>
            </w:pPr>
            <w:r>
              <w:rPr>
                <w:b/>
                <w:bCs/>
              </w:rPr>
              <w:t>My Achievements:</w:t>
            </w:r>
          </w:p>
          <w:p w:rsidR="002B7D6A" w:rsidRDefault="002B7D6A">
            <w:pPr>
              <w:numPr>
                <w:ilvl w:val="0"/>
                <w:numId w:val="4"/>
              </w:numPr>
              <w:rPr>
                <w:bCs/>
              </w:rPr>
            </w:pPr>
            <w:r>
              <w:rPr>
                <w:bCs/>
              </w:rPr>
              <w:t>Excellent customer and management rapport.</w:t>
            </w:r>
          </w:p>
          <w:p w:rsidR="002B7D6A" w:rsidRDefault="002B7D6A">
            <w:pPr>
              <w:numPr>
                <w:ilvl w:val="0"/>
                <w:numId w:val="4"/>
              </w:numPr>
              <w:rPr>
                <w:bCs/>
              </w:rPr>
            </w:pPr>
            <w:r>
              <w:rPr>
                <w:bCs/>
              </w:rPr>
              <w:t>Least ATC.</w:t>
            </w:r>
          </w:p>
          <w:p w:rsidR="002B7D6A" w:rsidRDefault="002B7D6A">
            <w:pPr>
              <w:rPr>
                <w:bCs/>
              </w:rPr>
            </w:pPr>
          </w:p>
          <w:p w:rsidR="002B7D6A" w:rsidRDefault="002B7D6A">
            <w:pPr>
              <w:rPr>
                <w:bCs/>
              </w:rPr>
            </w:pPr>
            <w:r>
              <w:rPr>
                <w:b/>
                <w:bCs/>
              </w:rPr>
              <w:t>Technologies used throughout my time here:</w:t>
            </w:r>
          </w:p>
          <w:p w:rsidR="002B7D6A" w:rsidRDefault="002B7D6A">
            <w:pPr>
              <w:numPr>
                <w:ilvl w:val="0"/>
                <w:numId w:val="4"/>
              </w:numPr>
              <w:rPr>
                <w:bCs/>
              </w:rPr>
            </w:pPr>
            <w:r>
              <w:rPr>
                <w:bCs/>
              </w:rPr>
              <w:t>Troubleshooting</w:t>
            </w:r>
          </w:p>
          <w:p w:rsidR="002B7D6A" w:rsidRDefault="002B7D6A">
            <w:pPr>
              <w:numPr>
                <w:ilvl w:val="0"/>
                <w:numId w:val="4"/>
              </w:numPr>
              <w:rPr>
                <w:bCs/>
              </w:rPr>
            </w:pPr>
            <w:r>
              <w:rPr>
                <w:bCs/>
              </w:rPr>
              <w:t>Customer Support</w:t>
            </w:r>
          </w:p>
          <w:p w:rsidR="002B7D6A" w:rsidRDefault="002B7D6A">
            <w:pPr>
              <w:numPr>
                <w:ilvl w:val="0"/>
                <w:numId w:val="4"/>
              </w:numPr>
              <w:rPr>
                <w:bCs/>
              </w:rPr>
            </w:pPr>
            <w:r>
              <w:rPr>
                <w:bCs/>
              </w:rPr>
              <w:t>Broadband</w:t>
            </w:r>
          </w:p>
          <w:p w:rsidR="002B7D6A" w:rsidRDefault="002B7D6A">
            <w:pPr>
              <w:numPr>
                <w:ilvl w:val="0"/>
                <w:numId w:val="4"/>
              </w:numPr>
            </w:pPr>
            <w:r>
              <w:rPr>
                <w:bCs/>
              </w:rPr>
              <w:t>Networking</w:t>
            </w:r>
          </w:p>
          <w:p w:rsidR="002B7D6A" w:rsidRDefault="002B7D6A">
            <w:hyperlink r:id="rId15" w:history="1"/>
          </w:p>
          <w:p w:rsidR="002B7D6A" w:rsidRDefault="002B7D6A"/>
        </w:tc>
      </w:tr>
    </w:tbl>
    <w:p w:rsidR="002B7D6A" w:rsidRDefault="002B7D6A">
      <w:pPr>
        <w:pStyle w:val="Heading1"/>
        <w:pBdr>
          <w:bottom w:val="single" w:sz="4" w:space="1" w:color="0000FF"/>
        </w:pBdr>
        <w:spacing w:before="0"/>
      </w:pPr>
    </w:p>
    <w:p w:rsidR="002B7D6A" w:rsidRDefault="002B7D6A">
      <w:pPr>
        <w:pStyle w:val="Heading1"/>
        <w:pBdr>
          <w:bottom w:val="single" w:sz="4" w:space="1" w:color="0000FF"/>
        </w:pBdr>
        <w:spacing w:before="0"/>
        <w:rPr>
          <w:rStyle w:val="TtulodoLivro"/>
        </w:rPr>
      </w:pPr>
      <w:r>
        <w:rPr>
          <w:rStyle w:val="TtulodoLivro"/>
        </w:rPr>
        <w:t>Apps Developed</w:t>
      </w:r>
    </w:p>
    <w:p w:rsidR="00940BE5" w:rsidRDefault="00940BE5" w:rsidP="00940BE5"/>
    <w:tbl>
      <w:tblPr>
        <w:tblW w:w="0" w:type="auto"/>
        <w:tblInd w:w="-5" w:type="dxa"/>
        <w:tblLayout w:type="fixed"/>
        <w:tblLook w:val="0000" w:firstRow="0" w:lastRow="0" w:firstColumn="0" w:lastColumn="0" w:noHBand="0" w:noVBand="0"/>
      </w:tblPr>
      <w:tblGrid>
        <w:gridCol w:w="2178"/>
        <w:gridCol w:w="3033"/>
        <w:gridCol w:w="4546"/>
      </w:tblGrid>
      <w:tr w:rsidR="00940BE5" w:rsidTr="00A2577C">
        <w:trPr>
          <w:trHeight w:val="468"/>
        </w:trPr>
        <w:tc>
          <w:tcPr>
            <w:tcW w:w="5211" w:type="dxa"/>
            <w:gridSpan w:val="2"/>
            <w:tcBorders>
              <w:top w:val="single" w:sz="4" w:space="0" w:color="000000"/>
              <w:left w:val="single" w:sz="4" w:space="0" w:color="000000"/>
            </w:tcBorders>
            <w:shd w:val="clear" w:color="auto" w:fill="auto"/>
          </w:tcPr>
          <w:p w:rsidR="00940BE5" w:rsidRDefault="00940BE5" w:rsidP="00A2577C">
            <w:pPr>
              <w:rPr>
                <w:b/>
                <w:bCs/>
              </w:rPr>
            </w:pPr>
            <w:r>
              <w:rPr>
                <w:b/>
                <w:bCs/>
                <w:sz w:val="28"/>
                <w:szCs w:val="28"/>
              </w:rPr>
              <w:t>Mobikwik</w:t>
            </w:r>
          </w:p>
        </w:tc>
        <w:tc>
          <w:tcPr>
            <w:tcW w:w="4546" w:type="dxa"/>
            <w:tcBorders>
              <w:top w:val="single" w:sz="4" w:space="0" w:color="000000"/>
              <w:right w:val="single" w:sz="4" w:space="0" w:color="000000"/>
            </w:tcBorders>
            <w:shd w:val="clear" w:color="auto" w:fill="auto"/>
          </w:tcPr>
          <w:p w:rsidR="00940BE5" w:rsidRDefault="00940BE5" w:rsidP="00A2577C">
            <w:pPr>
              <w:jc w:val="right"/>
            </w:pPr>
            <w:r>
              <w:rPr>
                <w:b/>
                <w:bCs/>
              </w:rPr>
              <w:t>September 2014 – on going</w:t>
            </w:r>
          </w:p>
        </w:tc>
      </w:tr>
      <w:tr w:rsidR="00940BE5" w:rsidTr="00A2577C">
        <w:trPr>
          <w:trHeight w:val="810"/>
        </w:trPr>
        <w:tc>
          <w:tcPr>
            <w:tcW w:w="9757" w:type="dxa"/>
            <w:gridSpan w:val="3"/>
            <w:tcBorders>
              <w:left w:val="single" w:sz="4" w:space="0" w:color="000000"/>
              <w:right w:val="single" w:sz="4" w:space="0" w:color="000000"/>
            </w:tcBorders>
            <w:shd w:val="clear" w:color="auto" w:fill="auto"/>
          </w:tcPr>
          <w:p w:rsidR="00940BE5" w:rsidRDefault="00940BE5" w:rsidP="00A2577C">
            <w:pPr>
              <w:spacing w:before="20" w:after="20"/>
            </w:pPr>
            <w:r>
              <w:rPr>
                <w:rFonts w:cs="Times New Roman"/>
                <w:spacing w:val="4"/>
              </w:rPr>
              <w:t>Mobikwik is a mobile wallet system. The app allows user to recharge his/her phone, DTH, pay bills etc instantly. Widely renowed and extensively used in Indian market.</w:t>
            </w:r>
          </w:p>
        </w:tc>
      </w:tr>
      <w:tr w:rsidR="00940BE5" w:rsidTr="00A2577C">
        <w:tc>
          <w:tcPr>
            <w:tcW w:w="2178" w:type="dxa"/>
            <w:tcBorders>
              <w:left w:val="single" w:sz="4" w:space="0" w:color="000000"/>
            </w:tcBorders>
            <w:shd w:val="clear" w:color="auto" w:fill="auto"/>
          </w:tcPr>
          <w:p w:rsidR="00940BE5" w:rsidRDefault="00940BE5" w:rsidP="00A2577C">
            <w:r>
              <w:rPr>
                <w:b/>
              </w:rPr>
              <w:t>Total Downloads</w:t>
            </w:r>
          </w:p>
        </w:tc>
        <w:tc>
          <w:tcPr>
            <w:tcW w:w="7579" w:type="dxa"/>
            <w:gridSpan w:val="2"/>
            <w:tcBorders>
              <w:right w:val="single" w:sz="4" w:space="0" w:color="000000"/>
            </w:tcBorders>
            <w:shd w:val="clear" w:color="auto" w:fill="auto"/>
          </w:tcPr>
          <w:p w:rsidR="00940BE5" w:rsidRDefault="009F5B19" w:rsidP="00A2577C">
            <w:pPr>
              <w:ind w:left="459"/>
            </w:pPr>
            <w:r>
              <w:t>440K</w:t>
            </w:r>
          </w:p>
        </w:tc>
      </w:tr>
      <w:tr w:rsidR="00940BE5" w:rsidTr="00A2577C">
        <w:tc>
          <w:tcPr>
            <w:tcW w:w="2178" w:type="dxa"/>
            <w:tcBorders>
              <w:left w:val="single" w:sz="4" w:space="0" w:color="000000"/>
            </w:tcBorders>
            <w:shd w:val="clear" w:color="auto" w:fill="auto"/>
          </w:tcPr>
          <w:p w:rsidR="00940BE5" w:rsidRDefault="00940BE5" w:rsidP="00A2577C">
            <w:r>
              <w:rPr>
                <w:b/>
              </w:rPr>
              <w:t>Average Rating</w:t>
            </w:r>
          </w:p>
        </w:tc>
        <w:tc>
          <w:tcPr>
            <w:tcW w:w="7579" w:type="dxa"/>
            <w:gridSpan w:val="2"/>
            <w:tcBorders>
              <w:right w:val="single" w:sz="4" w:space="0" w:color="000000"/>
            </w:tcBorders>
            <w:shd w:val="clear" w:color="auto" w:fill="auto"/>
          </w:tcPr>
          <w:p w:rsidR="00940BE5" w:rsidRDefault="00940BE5" w:rsidP="00940BE5">
            <w:pPr>
              <w:ind w:left="459"/>
            </w:pPr>
            <w:r>
              <w:t>4+</w:t>
            </w:r>
          </w:p>
        </w:tc>
      </w:tr>
      <w:tr w:rsidR="00940BE5" w:rsidTr="00A2577C">
        <w:tc>
          <w:tcPr>
            <w:tcW w:w="2178" w:type="dxa"/>
            <w:tcBorders>
              <w:left w:val="single" w:sz="4" w:space="0" w:color="000000"/>
            </w:tcBorders>
            <w:shd w:val="clear" w:color="auto" w:fill="auto"/>
          </w:tcPr>
          <w:p w:rsidR="00940BE5" w:rsidRDefault="00940BE5" w:rsidP="00A2577C">
            <w:r>
              <w:rPr>
                <w:b/>
              </w:rPr>
              <w:t>Features</w:t>
            </w:r>
          </w:p>
        </w:tc>
        <w:tc>
          <w:tcPr>
            <w:tcW w:w="7579" w:type="dxa"/>
            <w:gridSpan w:val="2"/>
            <w:tcBorders>
              <w:right w:val="single" w:sz="4" w:space="0" w:color="000000"/>
            </w:tcBorders>
            <w:shd w:val="clear" w:color="auto" w:fill="auto"/>
          </w:tcPr>
          <w:p w:rsidR="00940BE5" w:rsidRDefault="00940BE5" w:rsidP="00A2577C">
            <w:pPr>
              <w:numPr>
                <w:ilvl w:val="0"/>
                <w:numId w:val="5"/>
              </w:numPr>
              <w:ind w:left="459"/>
            </w:pPr>
            <w:r>
              <w:t>Mobile recharges</w:t>
            </w:r>
          </w:p>
          <w:p w:rsidR="00940BE5" w:rsidRDefault="00940BE5" w:rsidP="00A2577C">
            <w:pPr>
              <w:numPr>
                <w:ilvl w:val="0"/>
                <w:numId w:val="5"/>
              </w:numPr>
              <w:ind w:left="459"/>
            </w:pPr>
            <w:r>
              <w:t>Bills payment</w:t>
            </w:r>
          </w:p>
          <w:p w:rsidR="00940BE5" w:rsidRDefault="00940BE5" w:rsidP="00A2577C">
            <w:pPr>
              <w:numPr>
                <w:ilvl w:val="0"/>
                <w:numId w:val="5"/>
              </w:numPr>
              <w:ind w:left="459"/>
            </w:pPr>
            <w:r>
              <w:t>Peer to peer money transfer</w:t>
            </w:r>
          </w:p>
          <w:p w:rsidR="00940BE5" w:rsidRDefault="00940BE5" w:rsidP="00A2577C">
            <w:pPr>
              <w:numPr>
                <w:ilvl w:val="0"/>
                <w:numId w:val="5"/>
              </w:numPr>
              <w:ind w:left="459"/>
            </w:pPr>
            <w:r>
              <w:t>Payment gateway</w:t>
            </w:r>
          </w:p>
        </w:tc>
      </w:tr>
      <w:tr w:rsidR="00940BE5" w:rsidTr="00A2577C">
        <w:tc>
          <w:tcPr>
            <w:tcW w:w="2178" w:type="dxa"/>
            <w:tcBorders>
              <w:left w:val="single" w:sz="4" w:space="0" w:color="000000"/>
            </w:tcBorders>
            <w:shd w:val="clear" w:color="auto" w:fill="auto"/>
          </w:tcPr>
          <w:p w:rsidR="00940BE5" w:rsidRDefault="00940BE5" w:rsidP="00A2577C">
            <w:r>
              <w:rPr>
                <w:b/>
              </w:rPr>
              <w:t>Status</w:t>
            </w:r>
          </w:p>
        </w:tc>
        <w:tc>
          <w:tcPr>
            <w:tcW w:w="7579" w:type="dxa"/>
            <w:gridSpan w:val="2"/>
            <w:tcBorders>
              <w:right w:val="single" w:sz="4" w:space="0" w:color="000000"/>
            </w:tcBorders>
            <w:shd w:val="clear" w:color="auto" w:fill="auto"/>
          </w:tcPr>
          <w:p w:rsidR="00940BE5" w:rsidRDefault="00940BE5" w:rsidP="00A2577C">
            <w:pPr>
              <w:ind w:left="459"/>
            </w:pPr>
            <w:r>
              <w:t>Live on iTunes and Play Store</w:t>
            </w:r>
          </w:p>
        </w:tc>
      </w:tr>
      <w:tr w:rsidR="00940BE5" w:rsidTr="00A2577C">
        <w:tc>
          <w:tcPr>
            <w:tcW w:w="2178" w:type="dxa"/>
            <w:tcBorders>
              <w:left w:val="single" w:sz="4" w:space="0" w:color="000000"/>
            </w:tcBorders>
            <w:shd w:val="clear" w:color="auto" w:fill="auto"/>
          </w:tcPr>
          <w:p w:rsidR="00940BE5" w:rsidRDefault="00940BE5" w:rsidP="00A2577C">
            <w:r>
              <w:rPr>
                <w:b/>
              </w:rPr>
              <w:t>URL</w:t>
            </w:r>
          </w:p>
        </w:tc>
        <w:tc>
          <w:tcPr>
            <w:tcW w:w="7579" w:type="dxa"/>
            <w:gridSpan w:val="2"/>
            <w:tcBorders>
              <w:right w:val="single" w:sz="4" w:space="0" w:color="000000"/>
            </w:tcBorders>
            <w:shd w:val="clear" w:color="auto" w:fill="auto"/>
          </w:tcPr>
          <w:p w:rsidR="00940BE5" w:rsidRDefault="005C1207" w:rsidP="00940BE5">
            <w:pPr>
              <w:ind w:left="459"/>
            </w:pPr>
            <w:hyperlink r:id="rId16" w:history="1">
              <w:r w:rsidR="00940BE5" w:rsidRPr="005C1207">
                <w:rPr>
                  <w:rStyle w:val="Hyperlink"/>
                </w:rPr>
                <w:t>Mobikwik iOS app</w:t>
              </w:r>
            </w:hyperlink>
            <w:r w:rsidR="00940BE5">
              <w:rPr>
                <w:lang/>
              </w:rPr>
              <w:t>.</w:t>
            </w:r>
          </w:p>
        </w:tc>
      </w:tr>
      <w:tr w:rsidR="00940BE5" w:rsidTr="00A2577C">
        <w:tc>
          <w:tcPr>
            <w:tcW w:w="2178" w:type="dxa"/>
            <w:tcBorders>
              <w:left w:val="single" w:sz="4" w:space="0" w:color="000000"/>
            </w:tcBorders>
            <w:shd w:val="clear" w:color="auto" w:fill="auto"/>
          </w:tcPr>
          <w:p w:rsidR="00940BE5" w:rsidRDefault="00940BE5" w:rsidP="00A2577C">
            <w:r>
              <w:rPr>
                <w:b/>
              </w:rPr>
              <w:t>Location</w:t>
            </w:r>
          </w:p>
        </w:tc>
        <w:tc>
          <w:tcPr>
            <w:tcW w:w="7579" w:type="dxa"/>
            <w:gridSpan w:val="2"/>
            <w:tcBorders>
              <w:right w:val="single" w:sz="4" w:space="0" w:color="000000"/>
            </w:tcBorders>
            <w:shd w:val="clear" w:color="auto" w:fill="auto"/>
          </w:tcPr>
          <w:p w:rsidR="00940BE5" w:rsidRDefault="00542D51" w:rsidP="00A2577C">
            <w:pPr>
              <w:ind w:left="459"/>
            </w:pPr>
            <w:r>
              <w:t>Gurgaon</w:t>
            </w:r>
            <w:r w:rsidR="00940BE5">
              <w:t xml:space="preserve"> India</w:t>
            </w:r>
          </w:p>
        </w:tc>
      </w:tr>
      <w:tr w:rsidR="00940BE5" w:rsidTr="00A2577C">
        <w:tc>
          <w:tcPr>
            <w:tcW w:w="2178" w:type="dxa"/>
            <w:tcBorders>
              <w:left w:val="single" w:sz="4" w:space="0" w:color="000000"/>
              <w:bottom w:val="single" w:sz="4" w:space="0" w:color="000000"/>
            </w:tcBorders>
            <w:shd w:val="clear" w:color="auto" w:fill="auto"/>
          </w:tcPr>
          <w:p w:rsidR="00940BE5" w:rsidRDefault="00940BE5" w:rsidP="00A2577C">
            <w:r>
              <w:rPr>
                <w:b/>
              </w:rPr>
              <w:t>Team Size</w:t>
            </w:r>
          </w:p>
        </w:tc>
        <w:tc>
          <w:tcPr>
            <w:tcW w:w="7579" w:type="dxa"/>
            <w:gridSpan w:val="2"/>
            <w:tcBorders>
              <w:bottom w:val="single" w:sz="4" w:space="0" w:color="000000"/>
              <w:right w:val="single" w:sz="4" w:space="0" w:color="000000"/>
            </w:tcBorders>
            <w:shd w:val="clear" w:color="auto" w:fill="auto"/>
          </w:tcPr>
          <w:p w:rsidR="00940BE5" w:rsidRDefault="00542D51" w:rsidP="00542D51">
            <w:pPr>
              <w:ind w:left="459"/>
            </w:pPr>
            <w:r>
              <w:t>2</w:t>
            </w:r>
          </w:p>
        </w:tc>
      </w:tr>
    </w:tbl>
    <w:p w:rsidR="00940BE5" w:rsidRPr="00940BE5" w:rsidRDefault="00940BE5" w:rsidP="00940BE5"/>
    <w:p w:rsidR="002B7D6A" w:rsidRDefault="002B7D6A"/>
    <w:tbl>
      <w:tblPr>
        <w:tblW w:w="0" w:type="auto"/>
        <w:tblInd w:w="-5" w:type="dxa"/>
        <w:tblLayout w:type="fixed"/>
        <w:tblLook w:val="0000" w:firstRow="0" w:lastRow="0" w:firstColumn="0" w:lastColumn="0" w:noHBand="0" w:noVBand="0"/>
      </w:tblPr>
      <w:tblGrid>
        <w:gridCol w:w="2178"/>
        <w:gridCol w:w="3033"/>
        <w:gridCol w:w="4546"/>
      </w:tblGrid>
      <w:tr w:rsidR="002B7D6A">
        <w:trPr>
          <w:trHeight w:val="468"/>
        </w:trPr>
        <w:tc>
          <w:tcPr>
            <w:tcW w:w="5211" w:type="dxa"/>
            <w:gridSpan w:val="2"/>
            <w:tcBorders>
              <w:top w:val="single" w:sz="4" w:space="0" w:color="000000"/>
              <w:left w:val="single" w:sz="4" w:space="0" w:color="000000"/>
            </w:tcBorders>
            <w:shd w:val="clear" w:color="auto" w:fill="auto"/>
          </w:tcPr>
          <w:p w:rsidR="002B7D6A" w:rsidRDefault="002B7D6A">
            <w:pPr>
              <w:rPr>
                <w:b/>
                <w:bCs/>
              </w:rPr>
            </w:pPr>
            <w:r>
              <w:rPr>
                <w:b/>
                <w:bCs/>
                <w:sz w:val="28"/>
                <w:szCs w:val="28"/>
              </w:rPr>
              <w:t>NewsHunt</w:t>
            </w:r>
          </w:p>
        </w:tc>
        <w:tc>
          <w:tcPr>
            <w:tcW w:w="4546" w:type="dxa"/>
            <w:tcBorders>
              <w:top w:val="single" w:sz="4" w:space="0" w:color="000000"/>
              <w:right w:val="single" w:sz="4" w:space="0" w:color="000000"/>
            </w:tcBorders>
            <w:shd w:val="clear" w:color="auto" w:fill="auto"/>
          </w:tcPr>
          <w:p w:rsidR="002B7D6A" w:rsidRDefault="002B7D6A">
            <w:pPr>
              <w:jc w:val="right"/>
            </w:pPr>
            <w:r>
              <w:rPr>
                <w:b/>
                <w:bCs/>
              </w:rPr>
              <w:t>June 2012 – on going</w:t>
            </w:r>
          </w:p>
        </w:tc>
      </w:tr>
      <w:tr w:rsidR="002B7D6A">
        <w:trPr>
          <w:trHeight w:val="810"/>
        </w:trPr>
        <w:tc>
          <w:tcPr>
            <w:tcW w:w="9757" w:type="dxa"/>
            <w:gridSpan w:val="3"/>
            <w:tcBorders>
              <w:left w:val="single" w:sz="4" w:space="0" w:color="000000"/>
              <w:right w:val="single" w:sz="4" w:space="0" w:color="000000"/>
            </w:tcBorders>
            <w:shd w:val="clear" w:color="auto" w:fill="auto"/>
          </w:tcPr>
          <w:p w:rsidR="002B7D6A" w:rsidRDefault="002B7D6A">
            <w:pPr>
              <w:spacing w:before="20" w:after="20"/>
            </w:pPr>
            <w:r>
              <w:rPr>
                <w:rFonts w:cs="Times New Roman"/>
                <w:spacing w:val="4"/>
              </w:rPr>
              <w:t>NewsHunt is a News app which won GSM Global award in Chicago. Location based app and providing news in different Indian languages.</w:t>
            </w:r>
          </w:p>
        </w:tc>
      </w:tr>
      <w:tr w:rsidR="002B7D6A">
        <w:tc>
          <w:tcPr>
            <w:tcW w:w="2178" w:type="dxa"/>
            <w:tcBorders>
              <w:left w:val="single" w:sz="4" w:space="0" w:color="000000"/>
            </w:tcBorders>
            <w:shd w:val="clear" w:color="auto" w:fill="auto"/>
          </w:tcPr>
          <w:p w:rsidR="002B7D6A" w:rsidRDefault="002B7D6A">
            <w:r>
              <w:rPr>
                <w:b/>
              </w:rPr>
              <w:t>Total Downloads</w:t>
            </w:r>
          </w:p>
        </w:tc>
        <w:tc>
          <w:tcPr>
            <w:tcW w:w="7579" w:type="dxa"/>
            <w:gridSpan w:val="2"/>
            <w:tcBorders>
              <w:right w:val="single" w:sz="4" w:space="0" w:color="000000"/>
            </w:tcBorders>
            <w:shd w:val="clear" w:color="auto" w:fill="auto"/>
          </w:tcPr>
          <w:p w:rsidR="002B7D6A" w:rsidRDefault="002B7D6A">
            <w:pPr>
              <w:ind w:left="459"/>
            </w:pPr>
            <w:r>
              <w:t>55 Million!</w:t>
            </w:r>
          </w:p>
        </w:tc>
      </w:tr>
      <w:tr w:rsidR="002B7D6A">
        <w:tc>
          <w:tcPr>
            <w:tcW w:w="2178" w:type="dxa"/>
            <w:tcBorders>
              <w:left w:val="single" w:sz="4" w:space="0" w:color="000000"/>
            </w:tcBorders>
            <w:shd w:val="clear" w:color="auto" w:fill="auto"/>
          </w:tcPr>
          <w:p w:rsidR="002B7D6A" w:rsidRDefault="002B7D6A">
            <w:r>
              <w:rPr>
                <w:b/>
              </w:rPr>
              <w:t>Average Rating</w:t>
            </w:r>
          </w:p>
        </w:tc>
        <w:tc>
          <w:tcPr>
            <w:tcW w:w="7579" w:type="dxa"/>
            <w:gridSpan w:val="2"/>
            <w:tcBorders>
              <w:right w:val="single" w:sz="4" w:space="0" w:color="000000"/>
            </w:tcBorders>
            <w:shd w:val="clear" w:color="auto" w:fill="auto"/>
          </w:tcPr>
          <w:p w:rsidR="002B7D6A" w:rsidRDefault="002B7D6A">
            <w:pPr>
              <w:ind w:left="459"/>
            </w:pPr>
            <w:r>
              <w:t>4.5 / 5</w:t>
            </w:r>
          </w:p>
        </w:tc>
      </w:tr>
      <w:tr w:rsidR="002B7D6A">
        <w:tc>
          <w:tcPr>
            <w:tcW w:w="2178" w:type="dxa"/>
            <w:tcBorders>
              <w:left w:val="single" w:sz="4" w:space="0" w:color="000000"/>
            </w:tcBorders>
            <w:shd w:val="clear" w:color="auto" w:fill="auto"/>
          </w:tcPr>
          <w:p w:rsidR="002B7D6A" w:rsidRDefault="002B7D6A">
            <w:r>
              <w:rPr>
                <w:b/>
              </w:rPr>
              <w:t>Features</w:t>
            </w:r>
          </w:p>
        </w:tc>
        <w:tc>
          <w:tcPr>
            <w:tcW w:w="7579" w:type="dxa"/>
            <w:gridSpan w:val="2"/>
            <w:tcBorders>
              <w:right w:val="single" w:sz="4" w:space="0" w:color="000000"/>
            </w:tcBorders>
            <w:shd w:val="clear" w:color="auto" w:fill="auto"/>
          </w:tcPr>
          <w:p w:rsidR="002B7D6A" w:rsidRDefault="002B7D6A">
            <w:pPr>
              <w:numPr>
                <w:ilvl w:val="0"/>
                <w:numId w:val="5"/>
              </w:numPr>
              <w:ind w:left="459"/>
            </w:pPr>
            <w:r>
              <w:t>News Reading</w:t>
            </w:r>
          </w:p>
          <w:p w:rsidR="002B7D6A" w:rsidRDefault="002B7D6A">
            <w:pPr>
              <w:numPr>
                <w:ilvl w:val="0"/>
                <w:numId w:val="5"/>
              </w:numPr>
              <w:ind w:left="459"/>
            </w:pPr>
            <w:r>
              <w:t>Multi-Lingual 11 languages</w:t>
            </w:r>
          </w:p>
          <w:p w:rsidR="002B7D6A" w:rsidRDefault="002B7D6A">
            <w:pPr>
              <w:numPr>
                <w:ilvl w:val="0"/>
                <w:numId w:val="5"/>
              </w:numPr>
              <w:ind w:left="459"/>
            </w:pPr>
            <w:r>
              <w:t>Wide support of platforms</w:t>
            </w:r>
          </w:p>
          <w:p w:rsidR="002B7D6A" w:rsidRDefault="002B7D6A">
            <w:pPr>
              <w:numPr>
                <w:ilvl w:val="0"/>
                <w:numId w:val="5"/>
              </w:numPr>
              <w:ind w:left="459"/>
            </w:pPr>
            <w:r>
              <w:t>85 publications</w:t>
            </w:r>
          </w:p>
        </w:tc>
      </w:tr>
      <w:tr w:rsidR="002B7D6A">
        <w:tc>
          <w:tcPr>
            <w:tcW w:w="2178" w:type="dxa"/>
            <w:tcBorders>
              <w:left w:val="single" w:sz="4" w:space="0" w:color="000000"/>
            </w:tcBorders>
            <w:shd w:val="clear" w:color="auto" w:fill="auto"/>
          </w:tcPr>
          <w:p w:rsidR="002B7D6A" w:rsidRDefault="002B7D6A">
            <w:r>
              <w:rPr>
                <w:b/>
              </w:rPr>
              <w:t>Status</w:t>
            </w:r>
          </w:p>
        </w:tc>
        <w:tc>
          <w:tcPr>
            <w:tcW w:w="7579" w:type="dxa"/>
            <w:gridSpan w:val="2"/>
            <w:tcBorders>
              <w:right w:val="single" w:sz="4" w:space="0" w:color="000000"/>
            </w:tcBorders>
            <w:shd w:val="clear" w:color="auto" w:fill="auto"/>
          </w:tcPr>
          <w:p w:rsidR="002B7D6A" w:rsidRDefault="002B7D6A">
            <w:pPr>
              <w:ind w:left="459"/>
            </w:pPr>
            <w:r>
              <w:t>Live on iTunes and Play Store</w:t>
            </w:r>
          </w:p>
        </w:tc>
      </w:tr>
      <w:tr w:rsidR="002B7D6A">
        <w:tc>
          <w:tcPr>
            <w:tcW w:w="2178" w:type="dxa"/>
            <w:tcBorders>
              <w:left w:val="single" w:sz="4" w:space="0" w:color="000000"/>
            </w:tcBorders>
            <w:shd w:val="clear" w:color="auto" w:fill="auto"/>
          </w:tcPr>
          <w:p w:rsidR="002B7D6A" w:rsidRDefault="002B7D6A">
            <w:r>
              <w:rPr>
                <w:b/>
              </w:rPr>
              <w:t>URL</w:t>
            </w:r>
          </w:p>
        </w:tc>
        <w:tc>
          <w:tcPr>
            <w:tcW w:w="7579" w:type="dxa"/>
            <w:gridSpan w:val="2"/>
            <w:tcBorders>
              <w:right w:val="single" w:sz="4" w:space="0" w:color="000000"/>
            </w:tcBorders>
            <w:shd w:val="clear" w:color="auto" w:fill="auto"/>
          </w:tcPr>
          <w:p w:rsidR="002B7D6A" w:rsidRDefault="002B7D6A">
            <w:pPr>
              <w:ind w:left="459"/>
            </w:pPr>
            <w:hyperlink r:id="rId17" w:history="1">
              <w:r>
                <w:rPr>
                  <w:rStyle w:val="Hyperlink"/>
                </w:rPr>
                <w:t>NewsHunt iOS app.</w:t>
              </w:r>
            </w:hyperlink>
          </w:p>
        </w:tc>
      </w:tr>
      <w:tr w:rsidR="002B7D6A">
        <w:tc>
          <w:tcPr>
            <w:tcW w:w="2178" w:type="dxa"/>
            <w:tcBorders>
              <w:left w:val="single" w:sz="4" w:space="0" w:color="000000"/>
            </w:tcBorders>
            <w:shd w:val="clear" w:color="auto" w:fill="auto"/>
          </w:tcPr>
          <w:p w:rsidR="002B7D6A" w:rsidRDefault="002B7D6A">
            <w:r>
              <w:rPr>
                <w:b/>
              </w:rPr>
              <w:t>Location</w:t>
            </w:r>
          </w:p>
        </w:tc>
        <w:tc>
          <w:tcPr>
            <w:tcW w:w="7579" w:type="dxa"/>
            <w:gridSpan w:val="2"/>
            <w:tcBorders>
              <w:right w:val="single" w:sz="4" w:space="0" w:color="000000"/>
            </w:tcBorders>
            <w:shd w:val="clear" w:color="auto" w:fill="auto"/>
          </w:tcPr>
          <w:p w:rsidR="002B7D6A" w:rsidRDefault="002B7D6A">
            <w:pPr>
              <w:ind w:left="459"/>
            </w:pPr>
            <w:r>
              <w:t>Bangalore India</w:t>
            </w:r>
          </w:p>
        </w:tc>
      </w:tr>
      <w:tr w:rsidR="002B7D6A">
        <w:tc>
          <w:tcPr>
            <w:tcW w:w="2178" w:type="dxa"/>
            <w:tcBorders>
              <w:left w:val="single" w:sz="4" w:space="0" w:color="000000"/>
              <w:bottom w:val="single" w:sz="4" w:space="0" w:color="000000"/>
            </w:tcBorders>
            <w:shd w:val="clear" w:color="auto" w:fill="auto"/>
          </w:tcPr>
          <w:p w:rsidR="002B7D6A" w:rsidRDefault="002B7D6A">
            <w:r>
              <w:rPr>
                <w:b/>
              </w:rPr>
              <w:t>Team Size</w:t>
            </w:r>
          </w:p>
        </w:tc>
        <w:tc>
          <w:tcPr>
            <w:tcW w:w="7579" w:type="dxa"/>
            <w:gridSpan w:val="2"/>
            <w:tcBorders>
              <w:bottom w:val="single" w:sz="4" w:space="0" w:color="000000"/>
              <w:right w:val="single" w:sz="4" w:space="0" w:color="000000"/>
            </w:tcBorders>
            <w:shd w:val="clear" w:color="auto" w:fill="auto"/>
          </w:tcPr>
          <w:p w:rsidR="002B7D6A" w:rsidRDefault="002B7D6A">
            <w:pPr>
              <w:ind w:left="459"/>
            </w:pPr>
            <w:r>
              <w:t>10</w:t>
            </w:r>
          </w:p>
        </w:tc>
      </w:tr>
    </w:tbl>
    <w:p w:rsidR="002B7D6A" w:rsidRDefault="002B7D6A"/>
    <w:p w:rsidR="002B7D6A" w:rsidRDefault="002B7D6A"/>
    <w:tbl>
      <w:tblPr>
        <w:tblW w:w="0" w:type="auto"/>
        <w:tblInd w:w="-5" w:type="dxa"/>
        <w:tblLayout w:type="fixed"/>
        <w:tblLook w:val="0000" w:firstRow="0" w:lastRow="0" w:firstColumn="0" w:lastColumn="0" w:noHBand="0" w:noVBand="0"/>
      </w:tblPr>
      <w:tblGrid>
        <w:gridCol w:w="1668"/>
        <w:gridCol w:w="3543"/>
        <w:gridCol w:w="4546"/>
      </w:tblGrid>
      <w:tr w:rsidR="002B7D6A">
        <w:trPr>
          <w:trHeight w:val="432"/>
        </w:trPr>
        <w:tc>
          <w:tcPr>
            <w:tcW w:w="5211" w:type="dxa"/>
            <w:gridSpan w:val="2"/>
            <w:tcBorders>
              <w:top w:val="single" w:sz="4" w:space="0" w:color="000000"/>
              <w:left w:val="single" w:sz="4" w:space="0" w:color="000000"/>
            </w:tcBorders>
            <w:shd w:val="clear" w:color="auto" w:fill="auto"/>
          </w:tcPr>
          <w:p w:rsidR="002B7D6A" w:rsidRDefault="002B7D6A">
            <w:pPr>
              <w:rPr>
                <w:b/>
                <w:bCs/>
              </w:rPr>
            </w:pPr>
            <w:r>
              <w:rPr>
                <w:b/>
                <w:bCs/>
                <w:sz w:val="28"/>
                <w:szCs w:val="28"/>
              </w:rPr>
              <w:t>CricHQ</w:t>
            </w:r>
          </w:p>
        </w:tc>
        <w:tc>
          <w:tcPr>
            <w:tcW w:w="4546" w:type="dxa"/>
            <w:tcBorders>
              <w:top w:val="single" w:sz="4" w:space="0" w:color="000000"/>
              <w:right w:val="single" w:sz="4" w:space="0" w:color="000000"/>
            </w:tcBorders>
            <w:shd w:val="clear" w:color="auto" w:fill="auto"/>
          </w:tcPr>
          <w:p w:rsidR="002B7D6A" w:rsidRDefault="002B7D6A">
            <w:pPr>
              <w:jc w:val="right"/>
            </w:pPr>
            <w:r>
              <w:rPr>
                <w:b/>
                <w:bCs/>
              </w:rPr>
              <w:t>June 2013 – on going</w:t>
            </w:r>
          </w:p>
        </w:tc>
      </w:tr>
      <w:tr w:rsidR="002B7D6A">
        <w:trPr>
          <w:trHeight w:val="810"/>
        </w:trPr>
        <w:tc>
          <w:tcPr>
            <w:tcW w:w="9757" w:type="dxa"/>
            <w:gridSpan w:val="3"/>
            <w:tcBorders>
              <w:left w:val="single" w:sz="4" w:space="0" w:color="000000"/>
              <w:right w:val="single" w:sz="4" w:space="0" w:color="000000"/>
            </w:tcBorders>
            <w:shd w:val="clear" w:color="auto" w:fill="auto"/>
          </w:tcPr>
          <w:p w:rsidR="002B7D6A" w:rsidRDefault="002B7D6A">
            <w:pPr>
              <w:spacing w:before="20" w:after="20"/>
            </w:pPr>
            <w:r>
              <w:rPr>
                <w:rFonts w:cs="Times New Roman"/>
                <w:spacing w:val="4"/>
              </w:rPr>
              <w:t>Best Cricket technology app in market recognized in world by ECB London America Cricket NZ Cricket etc.</w:t>
            </w:r>
          </w:p>
        </w:tc>
      </w:tr>
      <w:tr w:rsidR="002B7D6A">
        <w:tc>
          <w:tcPr>
            <w:tcW w:w="1668" w:type="dxa"/>
            <w:tcBorders>
              <w:left w:val="single" w:sz="4" w:space="0" w:color="000000"/>
            </w:tcBorders>
            <w:shd w:val="clear" w:color="auto" w:fill="auto"/>
          </w:tcPr>
          <w:p w:rsidR="002B7D6A" w:rsidRDefault="002B7D6A">
            <w:r>
              <w:rPr>
                <w:b/>
              </w:rPr>
              <w:t>Features</w:t>
            </w:r>
          </w:p>
        </w:tc>
        <w:tc>
          <w:tcPr>
            <w:tcW w:w="8089" w:type="dxa"/>
            <w:gridSpan w:val="2"/>
            <w:tcBorders>
              <w:right w:val="single" w:sz="4" w:space="0" w:color="000000"/>
            </w:tcBorders>
            <w:shd w:val="clear" w:color="auto" w:fill="auto"/>
          </w:tcPr>
          <w:p w:rsidR="002B7D6A" w:rsidRDefault="002B7D6A">
            <w:pPr>
              <w:numPr>
                <w:ilvl w:val="0"/>
                <w:numId w:val="5"/>
              </w:numPr>
              <w:ind w:left="459"/>
            </w:pPr>
            <w:r>
              <w:t>Live Scoring</w:t>
            </w:r>
          </w:p>
          <w:p w:rsidR="002B7D6A" w:rsidRDefault="002B7D6A">
            <w:pPr>
              <w:numPr>
                <w:ilvl w:val="0"/>
                <w:numId w:val="5"/>
              </w:numPr>
              <w:ind w:left="459"/>
            </w:pPr>
            <w:r>
              <w:t>Social Networking</w:t>
            </w:r>
          </w:p>
          <w:p w:rsidR="002B7D6A" w:rsidRDefault="002B7D6A">
            <w:pPr>
              <w:numPr>
                <w:ilvl w:val="0"/>
                <w:numId w:val="5"/>
              </w:numPr>
              <w:ind w:left="459"/>
            </w:pPr>
            <w:r>
              <w:t>MVP, Manhattan RPO, Wagon Wheel DWL etc.</w:t>
            </w:r>
          </w:p>
          <w:p w:rsidR="002B7D6A" w:rsidRDefault="002B7D6A">
            <w:pPr>
              <w:numPr>
                <w:ilvl w:val="0"/>
                <w:numId w:val="5"/>
              </w:numPr>
              <w:ind w:left="459"/>
            </w:pPr>
            <w:r>
              <w:t>Automated Ball by Ball commentary.</w:t>
            </w:r>
          </w:p>
          <w:p w:rsidR="002B7D6A" w:rsidRDefault="002B7D6A">
            <w:pPr>
              <w:numPr>
                <w:ilvl w:val="0"/>
                <w:numId w:val="5"/>
              </w:numPr>
              <w:ind w:left="459"/>
            </w:pPr>
            <w:r>
              <w:t>Cloud app synced accounts</w:t>
            </w:r>
          </w:p>
          <w:p w:rsidR="002B7D6A" w:rsidRDefault="002B7D6A">
            <w:pPr>
              <w:numPr>
                <w:ilvl w:val="0"/>
                <w:numId w:val="5"/>
              </w:numPr>
              <w:ind w:left="459"/>
            </w:pPr>
            <w:r>
              <w:t>For Scorers, Fans, and Organizations.</w:t>
            </w:r>
          </w:p>
        </w:tc>
      </w:tr>
      <w:tr w:rsidR="002B7D6A">
        <w:tc>
          <w:tcPr>
            <w:tcW w:w="1668" w:type="dxa"/>
            <w:tcBorders>
              <w:left w:val="single" w:sz="4" w:space="0" w:color="000000"/>
            </w:tcBorders>
            <w:shd w:val="clear" w:color="auto" w:fill="auto"/>
          </w:tcPr>
          <w:p w:rsidR="002B7D6A" w:rsidRDefault="002B7D6A">
            <w:r>
              <w:rPr>
                <w:b/>
              </w:rPr>
              <w:t>Status</w:t>
            </w:r>
          </w:p>
        </w:tc>
        <w:tc>
          <w:tcPr>
            <w:tcW w:w="8089" w:type="dxa"/>
            <w:gridSpan w:val="2"/>
            <w:tcBorders>
              <w:right w:val="single" w:sz="4" w:space="0" w:color="000000"/>
            </w:tcBorders>
            <w:shd w:val="clear" w:color="auto" w:fill="auto"/>
          </w:tcPr>
          <w:p w:rsidR="002B7D6A" w:rsidRDefault="002B7D6A">
            <w:pPr>
              <w:ind w:left="459"/>
            </w:pPr>
            <w:r>
              <w:t>Under development and live on iTunes and PlayStore.</w:t>
            </w:r>
          </w:p>
        </w:tc>
      </w:tr>
      <w:tr w:rsidR="002B7D6A">
        <w:tc>
          <w:tcPr>
            <w:tcW w:w="1668" w:type="dxa"/>
            <w:tcBorders>
              <w:left w:val="single" w:sz="4" w:space="0" w:color="000000"/>
            </w:tcBorders>
            <w:shd w:val="clear" w:color="auto" w:fill="auto"/>
          </w:tcPr>
          <w:p w:rsidR="002B7D6A" w:rsidRDefault="002B7D6A">
            <w:r>
              <w:rPr>
                <w:b/>
              </w:rPr>
              <w:t>URL</w:t>
            </w:r>
          </w:p>
        </w:tc>
        <w:tc>
          <w:tcPr>
            <w:tcW w:w="8089" w:type="dxa"/>
            <w:gridSpan w:val="2"/>
            <w:tcBorders>
              <w:right w:val="single" w:sz="4" w:space="0" w:color="000000"/>
            </w:tcBorders>
            <w:shd w:val="clear" w:color="auto" w:fill="auto"/>
          </w:tcPr>
          <w:p w:rsidR="002B7D6A" w:rsidRDefault="002B7D6A">
            <w:pPr>
              <w:ind w:left="459"/>
            </w:pPr>
            <w:hyperlink r:id="rId18" w:history="1">
              <w:r>
                <w:rPr>
                  <w:rStyle w:val="Hyperlink"/>
                </w:rPr>
                <w:t>CricHQ iOS app</w:t>
              </w:r>
            </w:hyperlink>
            <w:r>
              <w:rPr>
                <w:b/>
                <w:bCs/>
              </w:rPr>
              <w:t>.</w:t>
            </w:r>
          </w:p>
        </w:tc>
      </w:tr>
      <w:tr w:rsidR="002B7D6A">
        <w:tc>
          <w:tcPr>
            <w:tcW w:w="1668" w:type="dxa"/>
            <w:tcBorders>
              <w:left w:val="single" w:sz="4" w:space="0" w:color="000000"/>
            </w:tcBorders>
            <w:shd w:val="clear" w:color="auto" w:fill="auto"/>
          </w:tcPr>
          <w:p w:rsidR="002B7D6A" w:rsidRDefault="002B7D6A">
            <w:r>
              <w:rPr>
                <w:b/>
              </w:rPr>
              <w:t>Location</w:t>
            </w:r>
          </w:p>
        </w:tc>
        <w:tc>
          <w:tcPr>
            <w:tcW w:w="8089" w:type="dxa"/>
            <w:gridSpan w:val="2"/>
            <w:tcBorders>
              <w:right w:val="single" w:sz="4" w:space="0" w:color="000000"/>
            </w:tcBorders>
            <w:shd w:val="clear" w:color="auto" w:fill="auto"/>
          </w:tcPr>
          <w:p w:rsidR="002B7D6A" w:rsidRDefault="002B7D6A">
            <w:pPr>
              <w:ind w:left="459"/>
            </w:pPr>
            <w:r>
              <w:t>Chennai India</w:t>
            </w:r>
          </w:p>
        </w:tc>
      </w:tr>
      <w:tr w:rsidR="002B7D6A">
        <w:tc>
          <w:tcPr>
            <w:tcW w:w="1668" w:type="dxa"/>
            <w:tcBorders>
              <w:left w:val="single" w:sz="4" w:space="0" w:color="000000"/>
              <w:bottom w:val="single" w:sz="4" w:space="0" w:color="000000"/>
            </w:tcBorders>
            <w:shd w:val="clear" w:color="auto" w:fill="auto"/>
          </w:tcPr>
          <w:p w:rsidR="002B7D6A" w:rsidRDefault="002B7D6A">
            <w:r>
              <w:rPr>
                <w:b/>
              </w:rPr>
              <w:t>Team Size</w:t>
            </w:r>
          </w:p>
        </w:tc>
        <w:tc>
          <w:tcPr>
            <w:tcW w:w="8089" w:type="dxa"/>
            <w:gridSpan w:val="2"/>
            <w:tcBorders>
              <w:bottom w:val="single" w:sz="4" w:space="0" w:color="000000"/>
              <w:right w:val="single" w:sz="4" w:space="0" w:color="000000"/>
            </w:tcBorders>
            <w:shd w:val="clear" w:color="auto" w:fill="auto"/>
          </w:tcPr>
          <w:p w:rsidR="002B7D6A" w:rsidRDefault="002B7D6A">
            <w:pPr>
              <w:ind w:left="459"/>
            </w:pPr>
            <w:r>
              <w:t>11</w:t>
            </w:r>
          </w:p>
        </w:tc>
      </w:tr>
    </w:tbl>
    <w:p w:rsidR="002B7D6A" w:rsidRDefault="002B7D6A">
      <w:pPr>
        <w:pStyle w:val="Heading1"/>
        <w:pBdr>
          <w:bottom w:val="single" w:sz="4" w:space="12" w:color="0000FF"/>
        </w:pBdr>
        <w:spacing w:before="0"/>
      </w:pPr>
    </w:p>
    <w:tbl>
      <w:tblPr>
        <w:tblW w:w="0" w:type="auto"/>
        <w:tblInd w:w="-5" w:type="dxa"/>
        <w:tblLayout w:type="fixed"/>
        <w:tblLook w:val="0000" w:firstRow="0" w:lastRow="0" w:firstColumn="0" w:lastColumn="0" w:noHBand="0" w:noVBand="0"/>
      </w:tblPr>
      <w:tblGrid>
        <w:gridCol w:w="2178"/>
        <w:gridCol w:w="3033"/>
        <w:gridCol w:w="4546"/>
      </w:tblGrid>
      <w:tr w:rsidR="005C1207" w:rsidTr="00A2577C">
        <w:trPr>
          <w:trHeight w:val="468"/>
        </w:trPr>
        <w:tc>
          <w:tcPr>
            <w:tcW w:w="5211" w:type="dxa"/>
            <w:gridSpan w:val="2"/>
            <w:tcBorders>
              <w:top w:val="single" w:sz="4" w:space="0" w:color="000000"/>
              <w:left w:val="single" w:sz="4" w:space="0" w:color="000000"/>
            </w:tcBorders>
            <w:shd w:val="clear" w:color="auto" w:fill="auto"/>
          </w:tcPr>
          <w:p w:rsidR="005C1207" w:rsidRDefault="005C1207" w:rsidP="00A2577C">
            <w:pPr>
              <w:rPr>
                <w:b/>
                <w:bCs/>
              </w:rPr>
            </w:pPr>
            <w:r>
              <w:rPr>
                <w:b/>
                <w:bCs/>
                <w:sz w:val="28"/>
                <w:szCs w:val="28"/>
              </w:rPr>
              <w:t>ChatifyMe</w:t>
            </w:r>
          </w:p>
        </w:tc>
        <w:tc>
          <w:tcPr>
            <w:tcW w:w="4546" w:type="dxa"/>
            <w:tcBorders>
              <w:top w:val="single" w:sz="4" w:space="0" w:color="000000"/>
              <w:right w:val="single" w:sz="4" w:space="0" w:color="000000"/>
            </w:tcBorders>
            <w:shd w:val="clear" w:color="auto" w:fill="auto"/>
          </w:tcPr>
          <w:p w:rsidR="005C1207" w:rsidRDefault="005C1207" w:rsidP="00A2577C">
            <w:pPr>
              <w:jc w:val="right"/>
            </w:pPr>
            <w:r>
              <w:rPr>
                <w:b/>
                <w:bCs/>
              </w:rPr>
              <w:t>September 2014 – on going</w:t>
            </w:r>
          </w:p>
        </w:tc>
      </w:tr>
      <w:tr w:rsidR="005C1207" w:rsidTr="00A2577C">
        <w:trPr>
          <w:trHeight w:val="810"/>
        </w:trPr>
        <w:tc>
          <w:tcPr>
            <w:tcW w:w="9757" w:type="dxa"/>
            <w:gridSpan w:val="3"/>
            <w:tcBorders>
              <w:left w:val="single" w:sz="4" w:space="0" w:color="000000"/>
              <w:right w:val="single" w:sz="4" w:space="0" w:color="000000"/>
            </w:tcBorders>
            <w:shd w:val="clear" w:color="auto" w:fill="auto"/>
          </w:tcPr>
          <w:p w:rsidR="005C1207" w:rsidRDefault="005C1207" w:rsidP="00A2577C">
            <w:pPr>
              <w:spacing w:before="20" w:after="20"/>
            </w:pPr>
            <w:r>
              <w:rPr>
                <w:rFonts w:cs="Times New Roman"/>
                <w:spacing w:val="4"/>
              </w:rPr>
              <w:t>ChatifyMe is a simple chat application using Parse and Scringo framework. The app uses beautiful iOS 7 custom transition between views. It is an open source project.</w:t>
            </w:r>
          </w:p>
        </w:tc>
      </w:tr>
      <w:tr w:rsidR="005C1207" w:rsidTr="00A2577C">
        <w:tc>
          <w:tcPr>
            <w:tcW w:w="2178" w:type="dxa"/>
            <w:tcBorders>
              <w:left w:val="single" w:sz="4" w:space="0" w:color="000000"/>
            </w:tcBorders>
            <w:shd w:val="clear" w:color="auto" w:fill="auto"/>
          </w:tcPr>
          <w:p w:rsidR="005C1207" w:rsidRDefault="005C1207" w:rsidP="00A2577C">
            <w:r>
              <w:rPr>
                <w:b/>
              </w:rPr>
              <w:t>Total Downloads</w:t>
            </w:r>
          </w:p>
        </w:tc>
        <w:tc>
          <w:tcPr>
            <w:tcW w:w="7579" w:type="dxa"/>
            <w:gridSpan w:val="2"/>
            <w:tcBorders>
              <w:right w:val="single" w:sz="4" w:space="0" w:color="000000"/>
            </w:tcBorders>
            <w:shd w:val="clear" w:color="auto" w:fill="auto"/>
          </w:tcPr>
          <w:p w:rsidR="005C1207" w:rsidRDefault="005C1207" w:rsidP="00A2577C">
            <w:pPr>
              <w:ind w:left="459"/>
            </w:pPr>
            <w:r>
              <w:t>- NA</w:t>
            </w:r>
          </w:p>
        </w:tc>
      </w:tr>
      <w:tr w:rsidR="005C1207" w:rsidTr="00A2577C">
        <w:tc>
          <w:tcPr>
            <w:tcW w:w="2178" w:type="dxa"/>
            <w:tcBorders>
              <w:left w:val="single" w:sz="4" w:space="0" w:color="000000"/>
            </w:tcBorders>
            <w:shd w:val="clear" w:color="auto" w:fill="auto"/>
          </w:tcPr>
          <w:p w:rsidR="005C1207" w:rsidRDefault="005C1207" w:rsidP="00A2577C">
            <w:r>
              <w:rPr>
                <w:b/>
              </w:rPr>
              <w:t>Average Rating</w:t>
            </w:r>
          </w:p>
        </w:tc>
        <w:tc>
          <w:tcPr>
            <w:tcW w:w="7579" w:type="dxa"/>
            <w:gridSpan w:val="2"/>
            <w:tcBorders>
              <w:right w:val="single" w:sz="4" w:space="0" w:color="000000"/>
            </w:tcBorders>
            <w:shd w:val="clear" w:color="auto" w:fill="auto"/>
          </w:tcPr>
          <w:p w:rsidR="005C1207" w:rsidRDefault="005C1207" w:rsidP="00A2577C">
            <w:pPr>
              <w:ind w:left="459"/>
            </w:pPr>
            <w:r>
              <w:t>NA</w:t>
            </w:r>
          </w:p>
        </w:tc>
      </w:tr>
      <w:tr w:rsidR="005C1207" w:rsidTr="00A2577C">
        <w:tc>
          <w:tcPr>
            <w:tcW w:w="2178" w:type="dxa"/>
            <w:tcBorders>
              <w:left w:val="single" w:sz="4" w:space="0" w:color="000000"/>
            </w:tcBorders>
            <w:shd w:val="clear" w:color="auto" w:fill="auto"/>
          </w:tcPr>
          <w:p w:rsidR="005C1207" w:rsidRDefault="005C1207" w:rsidP="00A2577C">
            <w:r>
              <w:rPr>
                <w:b/>
              </w:rPr>
              <w:t>Features</w:t>
            </w:r>
          </w:p>
        </w:tc>
        <w:tc>
          <w:tcPr>
            <w:tcW w:w="7579" w:type="dxa"/>
            <w:gridSpan w:val="2"/>
            <w:tcBorders>
              <w:right w:val="single" w:sz="4" w:space="0" w:color="000000"/>
            </w:tcBorders>
            <w:shd w:val="clear" w:color="auto" w:fill="auto"/>
          </w:tcPr>
          <w:p w:rsidR="005C1207" w:rsidRDefault="005C1207" w:rsidP="00A2577C">
            <w:pPr>
              <w:numPr>
                <w:ilvl w:val="0"/>
                <w:numId w:val="5"/>
              </w:numPr>
              <w:ind w:left="459"/>
            </w:pPr>
            <w:r>
              <w:t>Group Chat</w:t>
            </w:r>
          </w:p>
          <w:p w:rsidR="005C1207" w:rsidRDefault="005C1207" w:rsidP="00A2577C">
            <w:pPr>
              <w:numPr>
                <w:ilvl w:val="0"/>
                <w:numId w:val="5"/>
              </w:numPr>
              <w:ind w:left="459"/>
            </w:pPr>
            <w:r>
              <w:t>Location based chat</w:t>
            </w:r>
          </w:p>
          <w:p w:rsidR="005C1207" w:rsidRDefault="005C1207" w:rsidP="00A2577C">
            <w:pPr>
              <w:numPr>
                <w:ilvl w:val="0"/>
                <w:numId w:val="5"/>
              </w:numPr>
              <w:ind w:left="459"/>
            </w:pPr>
            <w:r>
              <w:t>One to one chat</w:t>
            </w:r>
          </w:p>
          <w:p w:rsidR="005C1207" w:rsidRDefault="005C1207" w:rsidP="00A2577C">
            <w:pPr>
              <w:numPr>
                <w:ilvl w:val="0"/>
                <w:numId w:val="5"/>
              </w:numPr>
              <w:ind w:left="459"/>
            </w:pPr>
            <w:r>
              <w:t>Sign Up and Log in</w:t>
            </w:r>
          </w:p>
        </w:tc>
      </w:tr>
      <w:tr w:rsidR="005C1207" w:rsidTr="00A2577C">
        <w:tc>
          <w:tcPr>
            <w:tcW w:w="2178" w:type="dxa"/>
            <w:tcBorders>
              <w:left w:val="single" w:sz="4" w:space="0" w:color="000000"/>
            </w:tcBorders>
            <w:shd w:val="clear" w:color="auto" w:fill="auto"/>
          </w:tcPr>
          <w:p w:rsidR="005C1207" w:rsidRDefault="005C1207" w:rsidP="00A2577C">
            <w:r>
              <w:rPr>
                <w:b/>
              </w:rPr>
              <w:t>Status</w:t>
            </w:r>
          </w:p>
        </w:tc>
        <w:tc>
          <w:tcPr>
            <w:tcW w:w="7579" w:type="dxa"/>
            <w:gridSpan w:val="2"/>
            <w:tcBorders>
              <w:right w:val="single" w:sz="4" w:space="0" w:color="000000"/>
            </w:tcBorders>
            <w:shd w:val="clear" w:color="auto" w:fill="auto"/>
          </w:tcPr>
          <w:p w:rsidR="005C1207" w:rsidRDefault="005C1207" w:rsidP="00A2577C">
            <w:pPr>
              <w:ind w:left="459"/>
            </w:pPr>
            <w:r>
              <w:t>Under development.</w:t>
            </w:r>
          </w:p>
        </w:tc>
      </w:tr>
      <w:tr w:rsidR="005C1207" w:rsidTr="00A2577C">
        <w:tc>
          <w:tcPr>
            <w:tcW w:w="2178" w:type="dxa"/>
            <w:tcBorders>
              <w:left w:val="single" w:sz="4" w:space="0" w:color="000000"/>
            </w:tcBorders>
            <w:shd w:val="clear" w:color="auto" w:fill="auto"/>
          </w:tcPr>
          <w:p w:rsidR="005C1207" w:rsidRDefault="005C1207" w:rsidP="00A2577C">
            <w:r>
              <w:rPr>
                <w:b/>
              </w:rPr>
              <w:t>URL</w:t>
            </w:r>
          </w:p>
        </w:tc>
        <w:tc>
          <w:tcPr>
            <w:tcW w:w="7579" w:type="dxa"/>
            <w:gridSpan w:val="2"/>
            <w:tcBorders>
              <w:right w:val="single" w:sz="4" w:space="0" w:color="000000"/>
            </w:tcBorders>
            <w:shd w:val="clear" w:color="auto" w:fill="auto"/>
          </w:tcPr>
          <w:p w:rsidR="005C1207" w:rsidRDefault="005C1207" w:rsidP="005C1207">
            <w:pPr>
              <w:ind w:left="459"/>
            </w:pPr>
            <w:hyperlink r:id="rId19" w:history="1">
              <w:r w:rsidRPr="005C1207">
                <w:rPr>
                  <w:rStyle w:val="Hyperlink"/>
                </w:rPr>
                <w:t>ChatifyMe</w:t>
              </w:r>
            </w:hyperlink>
            <w:r>
              <w:rPr>
                <w:lang/>
              </w:rPr>
              <w:t>.</w:t>
            </w:r>
          </w:p>
        </w:tc>
      </w:tr>
      <w:tr w:rsidR="005C1207" w:rsidTr="00A2577C">
        <w:tc>
          <w:tcPr>
            <w:tcW w:w="2178" w:type="dxa"/>
            <w:tcBorders>
              <w:left w:val="single" w:sz="4" w:space="0" w:color="000000"/>
            </w:tcBorders>
            <w:shd w:val="clear" w:color="auto" w:fill="auto"/>
          </w:tcPr>
          <w:p w:rsidR="005C1207" w:rsidRDefault="005C1207" w:rsidP="00A2577C">
            <w:r>
              <w:rPr>
                <w:b/>
              </w:rPr>
              <w:t>Location</w:t>
            </w:r>
          </w:p>
        </w:tc>
        <w:tc>
          <w:tcPr>
            <w:tcW w:w="7579" w:type="dxa"/>
            <w:gridSpan w:val="2"/>
            <w:tcBorders>
              <w:right w:val="single" w:sz="4" w:space="0" w:color="000000"/>
            </w:tcBorders>
            <w:shd w:val="clear" w:color="auto" w:fill="auto"/>
          </w:tcPr>
          <w:p w:rsidR="005C1207" w:rsidRDefault="005C1207" w:rsidP="00A2577C">
            <w:pPr>
              <w:ind w:left="459"/>
            </w:pPr>
            <w:r>
              <w:t>India</w:t>
            </w:r>
          </w:p>
        </w:tc>
      </w:tr>
      <w:tr w:rsidR="005C1207" w:rsidTr="00A2577C">
        <w:tc>
          <w:tcPr>
            <w:tcW w:w="2178" w:type="dxa"/>
            <w:tcBorders>
              <w:left w:val="single" w:sz="4" w:space="0" w:color="000000"/>
              <w:bottom w:val="single" w:sz="4" w:space="0" w:color="000000"/>
            </w:tcBorders>
            <w:shd w:val="clear" w:color="auto" w:fill="auto"/>
          </w:tcPr>
          <w:p w:rsidR="005C1207" w:rsidRDefault="005C1207" w:rsidP="00A2577C">
            <w:r>
              <w:rPr>
                <w:b/>
              </w:rPr>
              <w:t>Team Size</w:t>
            </w:r>
          </w:p>
        </w:tc>
        <w:tc>
          <w:tcPr>
            <w:tcW w:w="7579" w:type="dxa"/>
            <w:gridSpan w:val="2"/>
            <w:tcBorders>
              <w:bottom w:val="single" w:sz="4" w:space="0" w:color="000000"/>
              <w:right w:val="single" w:sz="4" w:space="0" w:color="000000"/>
            </w:tcBorders>
            <w:shd w:val="clear" w:color="auto" w:fill="auto"/>
          </w:tcPr>
          <w:p w:rsidR="005C1207" w:rsidRDefault="005C1207" w:rsidP="00A2577C">
            <w:pPr>
              <w:ind w:left="459"/>
            </w:pPr>
            <w:r>
              <w:t>1 Personal</w:t>
            </w:r>
          </w:p>
        </w:tc>
      </w:tr>
    </w:tbl>
    <w:p w:rsidR="002B7D6A" w:rsidRDefault="002B7D6A" w:rsidP="001F5AF3">
      <w:pPr>
        <w:pStyle w:val="Heading1"/>
        <w:numPr>
          <w:ilvl w:val="0"/>
          <w:numId w:val="0"/>
        </w:numPr>
        <w:pBdr>
          <w:bottom w:val="single" w:sz="4" w:space="12" w:color="0000FF"/>
        </w:pBdr>
        <w:spacing w:before="0"/>
        <w:ind w:left="432" w:hanging="432"/>
      </w:pPr>
    </w:p>
    <w:p w:rsidR="001F5AF3" w:rsidRDefault="001F5AF3" w:rsidP="001F5AF3">
      <w:pPr>
        <w:pStyle w:val="Heading1"/>
        <w:pBdr>
          <w:bottom w:val="single" w:sz="4" w:space="12" w:color="0000FF"/>
        </w:pBdr>
        <w:spacing w:before="0"/>
      </w:pPr>
    </w:p>
    <w:tbl>
      <w:tblPr>
        <w:tblW w:w="0" w:type="auto"/>
        <w:tblInd w:w="-5" w:type="dxa"/>
        <w:tblLayout w:type="fixed"/>
        <w:tblLook w:val="0000" w:firstRow="0" w:lastRow="0" w:firstColumn="0" w:lastColumn="0" w:noHBand="0" w:noVBand="0"/>
      </w:tblPr>
      <w:tblGrid>
        <w:gridCol w:w="2178"/>
        <w:gridCol w:w="3033"/>
        <w:gridCol w:w="4546"/>
      </w:tblGrid>
      <w:tr w:rsidR="001F5AF3" w:rsidTr="001F5AF3">
        <w:trPr>
          <w:trHeight w:val="468"/>
        </w:trPr>
        <w:tc>
          <w:tcPr>
            <w:tcW w:w="5211" w:type="dxa"/>
            <w:gridSpan w:val="2"/>
            <w:tcBorders>
              <w:top w:val="single" w:sz="4" w:space="0" w:color="000000"/>
              <w:left w:val="single" w:sz="4" w:space="0" w:color="000000"/>
            </w:tcBorders>
            <w:shd w:val="clear" w:color="auto" w:fill="auto"/>
          </w:tcPr>
          <w:p w:rsidR="001F5AF3" w:rsidRDefault="001F5AF3" w:rsidP="001F5AF3">
            <w:pPr>
              <w:rPr>
                <w:b/>
                <w:bCs/>
              </w:rPr>
            </w:pPr>
            <w:r>
              <w:rPr>
                <w:b/>
                <w:bCs/>
                <w:sz w:val="28"/>
                <w:szCs w:val="28"/>
              </w:rPr>
              <w:t>AfterTax</w:t>
            </w:r>
          </w:p>
        </w:tc>
        <w:tc>
          <w:tcPr>
            <w:tcW w:w="4546" w:type="dxa"/>
            <w:tcBorders>
              <w:top w:val="single" w:sz="4" w:space="0" w:color="000000"/>
              <w:right w:val="single" w:sz="4" w:space="0" w:color="000000"/>
            </w:tcBorders>
            <w:shd w:val="clear" w:color="auto" w:fill="auto"/>
          </w:tcPr>
          <w:p w:rsidR="001F5AF3" w:rsidRDefault="001F5AF3" w:rsidP="001F5AF3">
            <w:pPr>
              <w:jc w:val="right"/>
            </w:pPr>
            <w:r>
              <w:rPr>
                <w:b/>
                <w:bCs/>
              </w:rPr>
              <w:t>October 2014 – on going</w:t>
            </w:r>
          </w:p>
        </w:tc>
      </w:tr>
      <w:tr w:rsidR="001F5AF3" w:rsidTr="001F5AF3">
        <w:trPr>
          <w:trHeight w:val="810"/>
        </w:trPr>
        <w:tc>
          <w:tcPr>
            <w:tcW w:w="9757" w:type="dxa"/>
            <w:gridSpan w:val="3"/>
            <w:tcBorders>
              <w:left w:val="single" w:sz="4" w:space="0" w:color="000000"/>
              <w:right w:val="single" w:sz="4" w:space="0" w:color="000000"/>
            </w:tcBorders>
            <w:shd w:val="clear" w:color="auto" w:fill="auto"/>
          </w:tcPr>
          <w:p w:rsidR="001F5AF3" w:rsidRDefault="001F5AF3" w:rsidP="001F5AF3">
            <w:pPr>
              <w:spacing w:before="20" w:after="20"/>
              <w:rPr>
                <w:rFonts w:cs="Times New Roman"/>
                <w:spacing w:val="4"/>
              </w:rPr>
            </w:pPr>
            <w:r>
              <w:rPr>
                <w:rFonts w:cs="Times New Roman"/>
                <w:spacing w:val="4"/>
              </w:rPr>
              <w:t xml:space="preserve">This is my first personal project with good success. </w:t>
            </w:r>
          </w:p>
          <w:p w:rsidR="001F5AF3" w:rsidRDefault="001F5AF3" w:rsidP="001F5AF3">
            <w:pPr>
              <w:spacing w:before="20" w:after="20"/>
              <w:rPr>
                <w:lang w:val="en-US"/>
              </w:rPr>
            </w:pPr>
            <w:r w:rsidRPr="001F5AF3">
              <w:rPr>
                <w:lang w:val="en-US"/>
              </w:rPr>
              <w:t xml:space="preserve">AfterTax - an app first of its kind! AfterTax is made to simplify your tax problems. It is not a tax calculator in which you enter tax percentages and get results. AfterTax does all for you! You just need to enter the price before tax. As we know there are three main taxes - Income, Service and Sales. We have solved the computations of sales tax - tax on stuff you buy. This app helps you to know the exact amount you need to pay after taxes when you buy Clothes, Groceries, Medicine, any Consumer Products or go for a Dinner etc. </w:t>
            </w:r>
          </w:p>
          <w:p w:rsidR="001F5AF3" w:rsidRDefault="001F5AF3" w:rsidP="001F5AF3">
            <w:pPr>
              <w:spacing w:before="20" w:after="20"/>
            </w:pPr>
          </w:p>
        </w:tc>
      </w:tr>
      <w:tr w:rsidR="001F5AF3" w:rsidTr="001F5AF3">
        <w:tc>
          <w:tcPr>
            <w:tcW w:w="2178" w:type="dxa"/>
            <w:tcBorders>
              <w:left w:val="single" w:sz="4" w:space="0" w:color="000000"/>
            </w:tcBorders>
            <w:shd w:val="clear" w:color="auto" w:fill="auto"/>
          </w:tcPr>
          <w:p w:rsidR="001F5AF3" w:rsidRDefault="001F5AF3" w:rsidP="001F5AF3">
            <w:r>
              <w:rPr>
                <w:b/>
              </w:rPr>
              <w:t>Total Downloads</w:t>
            </w:r>
          </w:p>
        </w:tc>
        <w:tc>
          <w:tcPr>
            <w:tcW w:w="7579" w:type="dxa"/>
            <w:gridSpan w:val="2"/>
            <w:tcBorders>
              <w:right w:val="single" w:sz="4" w:space="0" w:color="000000"/>
            </w:tcBorders>
            <w:shd w:val="clear" w:color="auto" w:fill="auto"/>
          </w:tcPr>
          <w:p w:rsidR="001F5AF3" w:rsidRDefault="001F5AF3" w:rsidP="001F5AF3">
            <w:r>
              <w:t>- 6.5K in first five days of launch!</w:t>
            </w:r>
          </w:p>
        </w:tc>
      </w:tr>
      <w:tr w:rsidR="001F5AF3" w:rsidTr="001F5AF3">
        <w:tc>
          <w:tcPr>
            <w:tcW w:w="2178" w:type="dxa"/>
            <w:tcBorders>
              <w:left w:val="single" w:sz="4" w:space="0" w:color="000000"/>
            </w:tcBorders>
            <w:shd w:val="clear" w:color="auto" w:fill="auto"/>
          </w:tcPr>
          <w:p w:rsidR="001F5AF3" w:rsidRDefault="001F5AF3" w:rsidP="001F5AF3">
            <w:r>
              <w:rPr>
                <w:b/>
              </w:rPr>
              <w:t>Average Rating</w:t>
            </w:r>
          </w:p>
        </w:tc>
        <w:tc>
          <w:tcPr>
            <w:tcW w:w="7579" w:type="dxa"/>
            <w:gridSpan w:val="2"/>
            <w:tcBorders>
              <w:right w:val="single" w:sz="4" w:space="0" w:color="000000"/>
            </w:tcBorders>
            <w:shd w:val="clear" w:color="auto" w:fill="auto"/>
          </w:tcPr>
          <w:p w:rsidR="001F5AF3" w:rsidRDefault="001F5AF3" w:rsidP="001F5AF3">
            <w:pPr>
              <w:ind w:left="459"/>
            </w:pPr>
            <w:r>
              <w:t>4+</w:t>
            </w:r>
          </w:p>
        </w:tc>
      </w:tr>
      <w:tr w:rsidR="001F5AF3" w:rsidTr="001F5AF3">
        <w:tc>
          <w:tcPr>
            <w:tcW w:w="2178" w:type="dxa"/>
            <w:tcBorders>
              <w:left w:val="single" w:sz="4" w:space="0" w:color="000000"/>
            </w:tcBorders>
            <w:shd w:val="clear" w:color="auto" w:fill="auto"/>
          </w:tcPr>
          <w:p w:rsidR="001F5AF3" w:rsidRDefault="001F5AF3" w:rsidP="001F5AF3">
            <w:r>
              <w:rPr>
                <w:b/>
              </w:rPr>
              <w:t>Features</w:t>
            </w:r>
          </w:p>
        </w:tc>
        <w:tc>
          <w:tcPr>
            <w:tcW w:w="7579" w:type="dxa"/>
            <w:gridSpan w:val="2"/>
            <w:tcBorders>
              <w:right w:val="single" w:sz="4" w:space="0" w:color="000000"/>
            </w:tcBorders>
            <w:shd w:val="clear" w:color="auto" w:fill="auto"/>
          </w:tcPr>
          <w:p w:rsidR="001F5AF3" w:rsidRDefault="001F5AF3" w:rsidP="001F5AF3">
            <w:pPr>
              <w:numPr>
                <w:ilvl w:val="0"/>
                <w:numId w:val="5"/>
              </w:numPr>
              <w:ind w:left="459"/>
            </w:pPr>
            <w:r>
              <w:t>Calculate Taxes</w:t>
            </w:r>
          </w:p>
          <w:p w:rsidR="001F5AF3" w:rsidRDefault="001F5AF3" w:rsidP="001F5AF3">
            <w:pPr>
              <w:numPr>
                <w:ilvl w:val="0"/>
                <w:numId w:val="5"/>
              </w:numPr>
              <w:ind w:left="459"/>
            </w:pPr>
            <w:r>
              <w:t>Gratuity</w:t>
            </w:r>
          </w:p>
          <w:p w:rsidR="001F5AF3" w:rsidRDefault="001F5AF3" w:rsidP="001F5AF3">
            <w:pPr>
              <w:numPr>
                <w:ilvl w:val="0"/>
                <w:numId w:val="5"/>
              </w:numPr>
              <w:ind w:left="459"/>
            </w:pPr>
            <w:r>
              <w:t>Get information about taxation for USA, Canada and UK.</w:t>
            </w:r>
          </w:p>
        </w:tc>
      </w:tr>
      <w:tr w:rsidR="001F5AF3" w:rsidTr="001F5AF3">
        <w:tc>
          <w:tcPr>
            <w:tcW w:w="2178" w:type="dxa"/>
            <w:tcBorders>
              <w:left w:val="single" w:sz="4" w:space="0" w:color="000000"/>
            </w:tcBorders>
            <w:shd w:val="clear" w:color="auto" w:fill="auto"/>
          </w:tcPr>
          <w:p w:rsidR="001F5AF3" w:rsidRDefault="001F5AF3" w:rsidP="001F5AF3">
            <w:r>
              <w:rPr>
                <w:b/>
              </w:rPr>
              <w:t>Status</w:t>
            </w:r>
          </w:p>
        </w:tc>
        <w:tc>
          <w:tcPr>
            <w:tcW w:w="7579" w:type="dxa"/>
            <w:gridSpan w:val="2"/>
            <w:tcBorders>
              <w:right w:val="single" w:sz="4" w:space="0" w:color="000000"/>
            </w:tcBorders>
            <w:shd w:val="clear" w:color="auto" w:fill="auto"/>
          </w:tcPr>
          <w:p w:rsidR="001F5AF3" w:rsidRDefault="001F5AF3" w:rsidP="001F5AF3">
            <w:pPr>
              <w:ind w:left="459"/>
            </w:pPr>
            <w:r>
              <w:t>Realeased on AppStore</w:t>
            </w:r>
            <w:r w:rsidR="00FA6363">
              <w:t xml:space="preserve"> 1</w:t>
            </w:r>
            <w:r w:rsidR="00FA6363" w:rsidRPr="00FA6363">
              <w:rPr>
                <w:vertAlign w:val="superscript"/>
              </w:rPr>
              <w:t>st</w:t>
            </w:r>
            <w:r w:rsidR="00FA6363">
              <w:t xml:space="preserve"> Jan 2015</w:t>
            </w:r>
            <w:r>
              <w:t xml:space="preserve"> &amp; developing.</w:t>
            </w:r>
          </w:p>
        </w:tc>
      </w:tr>
      <w:tr w:rsidR="001F5AF3" w:rsidTr="001F5AF3">
        <w:tc>
          <w:tcPr>
            <w:tcW w:w="2178" w:type="dxa"/>
            <w:tcBorders>
              <w:left w:val="single" w:sz="4" w:space="0" w:color="000000"/>
            </w:tcBorders>
            <w:shd w:val="clear" w:color="auto" w:fill="auto"/>
          </w:tcPr>
          <w:p w:rsidR="001F5AF3" w:rsidRDefault="001F5AF3" w:rsidP="001F5AF3">
            <w:r>
              <w:rPr>
                <w:b/>
              </w:rPr>
              <w:t>URL</w:t>
            </w:r>
          </w:p>
        </w:tc>
        <w:tc>
          <w:tcPr>
            <w:tcW w:w="7579" w:type="dxa"/>
            <w:gridSpan w:val="2"/>
            <w:tcBorders>
              <w:right w:val="single" w:sz="4" w:space="0" w:color="000000"/>
            </w:tcBorders>
            <w:shd w:val="clear" w:color="auto" w:fill="auto"/>
          </w:tcPr>
          <w:p w:rsidR="001F5AF3" w:rsidRDefault="001F5AF3" w:rsidP="001F5AF3">
            <w:pPr>
              <w:ind w:left="459"/>
            </w:pPr>
            <w:r>
              <w:rPr>
                <w:lang/>
              </w:rPr>
              <w:t>www.aftertaxapp.com.</w:t>
            </w:r>
          </w:p>
        </w:tc>
      </w:tr>
      <w:tr w:rsidR="001F5AF3" w:rsidTr="001F5AF3">
        <w:tc>
          <w:tcPr>
            <w:tcW w:w="2178" w:type="dxa"/>
            <w:tcBorders>
              <w:left w:val="single" w:sz="4" w:space="0" w:color="000000"/>
              <w:bottom w:val="single" w:sz="4" w:space="0" w:color="000000"/>
            </w:tcBorders>
            <w:shd w:val="clear" w:color="auto" w:fill="auto"/>
          </w:tcPr>
          <w:p w:rsidR="001F5AF3" w:rsidRDefault="001F5AF3" w:rsidP="001F5AF3">
            <w:r>
              <w:rPr>
                <w:b/>
              </w:rPr>
              <w:t>Team Size</w:t>
            </w:r>
          </w:p>
        </w:tc>
        <w:tc>
          <w:tcPr>
            <w:tcW w:w="7579" w:type="dxa"/>
            <w:gridSpan w:val="2"/>
            <w:tcBorders>
              <w:bottom w:val="single" w:sz="4" w:space="0" w:color="000000"/>
              <w:right w:val="single" w:sz="4" w:space="0" w:color="000000"/>
            </w:tcBorders>
            <w:shd w:val="clear" w:color="auto" w:fill="auto"/>
          </w:tcPr>
          <w:p w:rsidR="001F5AF3" w:rsidRDefault="001F5AF3" w:rsidP="001F5AF3">
            <w:pPr>
              <w:ind w:left="459"/>
            </w:pPr>
            <w:r>
              <w:t>1 Personal</w:t>
            </w:r>
          </w:p>
        </w:tc>
      </w:tr>
    </w:tbl>
    <w:p w:rsidR="001F5AF3" w:rsidRDefault="001F5AF3" w:rsidP="001F5AF3"/>
    <w:p w:rsidR="001F5AF3" w:rsidRDefault="001F5AF3" w:rsidP="001F5AF3"/>
    <w:p w:rsidR="001F5AF3" w:rsidRPr="001F5AF3" w:rsidRDefault="001F5AF3" w:rsidP="001F5AF3"/>
    <w:p w:rsidR="002B7D6A" w:rsidRDefault="002B7D6A">
      <w:pPr>
        <w:pStyle w:val="Heading1"/>
        <w:pBdr>
          <w:bottom w:val="single" w:sz="4" w:space="12" w:color="0000FF"/>
        </w:pBdr>
        <w:spacing w:before="0"/>
        <w:rPr>
          <w:b/>
          <w:bCs/>
          <w:sz w:val="28"/>
          <w:szCs w:val="28"/>
        </w:rPr>
      </w:pPr>
      <w:r>
        <w:rPr>
          <w:rStyle w:val="TtulodoLivro"/>
        </w:rPr>
        <w:t>Projects</w:t>
      </w:r>
    </w:p>
    <w:tbl>
      <w:tblPr>
        <w:tblW w:w="0" w:type="auto"/>
        <w:tblInd w:w="-5" w:type="dxa"/>
        <w:tblLayout w:type="fixed"/>
        <w:tblLook w:val="0000" w:firstRow="0" w:lastRow="0" w:firstColumn="0" w:lastColumn="0" w:noHBand="0" w:noVBand="0"/>
      </w:tblPr>
      <w:tblGrid>
        <w:gridCol w:w="2213"/>
        <w:gridCol w:w="3081"/>
        <w:gridCol w:w="4619"/>
      </w:tblGrid>
      <w:tr w:rsidR="002B7D6A">
        <w:trPr>
          <w:trHeight w:val="477"/>
        </w:trPr>
        <w:tc>
          <w:tcPr>
            <w:tcW w:w="5294" w:type="dxa"/>
            <w:gridSpan w:val="2"/>
            <w:tcBorders>
              <w:top w:val="single" w:sz="4" w:space="0" w:color="000000"/>
              <w:left w:val="single" w:sz="4" w:space="0" w:color="000000"/>
            </w:tcBorders>
            <w:shd w:val="clear" w:color="auto" w:fill="auto"/>
          </w:tcPr>
          <w:p w:rsidR="002B7D6A" w:rsidRDefault="002B7D6A">
            <w:pPr>
              <w:rPr>
                <w:b/>
                <w:bCs/>
              </w:rPr>
            </w:pPr>
            <w:r>
              <w:rPr>
                <w:b/>
                <w:bCs/>
                <w:sz w:val="28"/>
                <w:szCs w:val="28"/>
              </w:rPr>
              <w:t>NewsHunt Jobs</w:t>
            </w:r>
          </w:p>
        </w:tc>
        <w:tc>
          <w:tcPr>
            <w:tcW w:w="4619" w:type="dxa"/>
            <w:tcBorders>
              <w:top w:val="single" w:sz="4" w:space="0" w:color="000000"/>
              <w:right w:val="single" w:sz="4" w:space="0" w:color="000000"/>
            </w:tcBorders>
            <w:shd w:val="clear" w:color="auto" w:fill="auto"/>
          </w:tcPr>
          <w:p w:rsidR="002B7D6A" w:rsidRDefault="002B7D6A">
            <w:pPr>
              <w:jc w:val="right"/>
            </w:pPr>
            <w:r>
              <w:rPr>
                <w:b/>
                <w:bCs/>
              </w:rPr>
              <w:t>August 2012 – Feb 2013</w:t>
            </w:r>
          </w:p>
        </w:tc>
      </w:tr>
      <w:tr w:rsidR="002B7D6A">
        <w:trPr>
          <w:trHeight w:val="360"/>
        </w:trPr>
        <w:tc>
          <w:tcPr>
            <w:tcW w:w="2213" w:type="dxa"/>
            <w:tcBorders>
              <w:left w:val="single" w:sz="4" w:space="0" w:color="000000"/>
            </w:tcBorders>
            <w:shd w:val="clear" w:color="auto" w:fill="auto"/>
          </w:tcPr>
          <w:p w:rsidR="002B7D6A" w:rsidRDefault="002B7D6A">
            <w:r>
              <w:rPr>
                <w:b/>
              </w:rPr>
              <w:t>Team Size</w:t>
            </w:r>
          </w:p>
        </w:tc>
        <w:tc>
          <w:tcPr>
            <w:tcW w:w="7700" w:type="dxa"/>
            <w:gridSpan w:val="2"/>
            <w:tcBorders>
              <w:right w:val="single" w:sz="4" w:space="0" w:color="000000"/>
            </w:tcBorders>
            <w:shd w:val="clear" w:color="auto" w:fill="auto"/>
          </w:tcPr>
          <w:p w:rsidR="002B7D6A" w:rsidRDefault="002B7D6A">
            <w:pPr>
              <w:ind w:left="459"/>
            </w:pPr>
            <w:r>
              <w:t>4</w:t>
            </w:r>
          </w:p>
        </w:tc>
      </w:tr>
      <w:tr w:rsidR="002B7D6A">
        <w:trPr>
          <w:trHeight w:val="360"/>
        </w:trPr>
        <w:tc>
          <w:tcPr>
            <w:tcW w:w="2213" w:type="dxa"/>
            <w:tcBorders>
              <w:left w:val="single" w:sz="4" w:space="0" w:color="000000"/>
            </w:tcBorders>
            <w:shd w:val="clear" w:color="auto" w:fill="auto"/>
          </w:tcPr>
          <w:p w:rsidR="002B7D6A" w:rsidRDefault="002B7D6A">
            <w:r>
              <w:rPr>
                <w:b/>
              </w:rPr>
              <w:t>Role Played</w:t>
            </w:r>
          </w:p>
        </w:tc>
        <w:tc>
          <w:tcPr>
            <w:tcW w:w="7700" w:type="dxa"/>
            <w:gridSpan w:val="2"/>
            <w:tcBorders>
              <w:right w:val="single" w:sz="4" w:space="0" w:color="000000"/>
            </w:tcBorders>
            <w:shd w:val="clear" w:color="auto" w:fill="auto"/>
          </w:tcPr>
          <w:p w:rsidR="002B7D6A" w:rsidRDefault="002B7D6A">
            <w:pPr>
              <w:ind w:left="459"/>
            </w:pPr>
            <w:r>
              <w:t>Developer.</w:t>
            </w:r>
          </w:p>
        </w:tc>
      </w:tr>
      <w:tr w:rsidR="002B7D6A">
        <w:trPr>
          <w:trHeight w:val="1532"/>
        </w:trPr>
        <w:tc>
          <w:tcPr>
            <w:tcW w:w="2213" w:type="dxa"/>
            <w:tcBorders>
              <w:left w:val="single" w:sz="4" w:space="0" w:color="000000"/>
            </w:tcBorders>
            <w:shd w:val="clear" w:color="auto" w:fill="auto"/>
          </w:tcPr>
          <w:p w:rsidR="002B7D6A" w:rsidRDefault="002B7D6A">
            <w:r>
              <w:rPr>
                <w:b/>
              </w:rPr>
              <w:t>Skills used</w:t>
            </w:r>
          </w:p>
        </w:tc>
        <w:tc>
          <w:tcPr>
            <w:tcW w:w="7700" w:type="dxa"/>
            <w:gridSpan w:val="2"/>
            <w:tcBorders>
              <w:right w:val="single" w:sz="4" w:space="0" w:color="000000"/>
            </w:tcBorders>
            <w:shd w:val="clear" w:color="auto" w:fill="auto"/>
          </w:tcPr>
          <w:p w:rsidR="002B7D6A" w:rsidRDefault="002B7D6A">
            <w:pPr>
              <w:numPr>
                <w:ilvl w:val="0"/>
                <w:numId w:val="5"/>
              </w:numPr>
              <w:ind w:left="459"/>
            </w:pPr>
            <w:r>
              <w:t>Symbian C++</w:t>
            </w:r>
          </w:p>
          <w:p w:rsidR="002B7D6A" w:rsidRDefault="002B7D6A">
            <w:pPr>
              <w:numPr>
                <w:ilvl w:val="0"/>
                <w:numId w:val="5"/>
              </w:numPr>
              <w:ind w:left="459"/>
            </w:pPr>
            <w:r>
              <w:t>C++</w:t>
            </w:r>
          </w:p>
          <w:p w:rsidR="002B7D6A" w:rsidRDefault="002B7D6A">
            <w:pPr>
              <w:numPr>
                <w:ilvl w:val="0"/>
                <w:numId w:val="5"/>
              </w:numPr>
              <w:ind w:left="459"/>
            </w:pPr>
            <w:r>
              <w:t>XML</w:t>
            </w:r>
          </w:p>
          <w:p w:rsidR="002B7D6A" w:rsidRDefault="002B7D6A">
            <w:pPr>
              <w:numPr>
                <w:ilvl w:val="0"/>
                <w:numId w:val="5"/>
              </w:numPr>
              <w:ind w:left="459"/>
            </w:pPr>
            <w:r>
              <w:t>CVS</w:t>
            </w:r>
          </w:p>
        </w:tc>
      </w:tr>
      <w:tr w:rsidR="002B7D6A">
        <w:trPr>
          <w:trHeight w:val="1532"/>
        </w:trPr>
        <w:tc>
          <w:tcPr>
            <w:tcW w:w="9913" w:type="dxa"/>
            <w:gridSpan w:val="3"/>
            <w:tcBorders>
              <w:left w:val="single" w:sz="4" w:space="0" w:color="000000"/>
              <w:bottom w:val="single" w:sz="4" w:space="0" w:color="000000"/>
              <w:right w:val="single" w:sz="4" w:space="0" w:color="000000"/>
            </w:tcBorders>
            <w:shd w:val="clear" w:color="auto" w:fill="auto"/>
          </w:tcPr>
          <w:p w:rsidR="002B7D6A" w:rsidRDefault="002B7D6A">
            <w:r>
              <w:t>Adding an all-new feature in NewsHunt app – Jobs. User can search keywords and get the result from different job portals like Naukri, Monster, BabaJobs etc. Under this project my task was to parse the XML response from server and present it on Symbian device. The UI layouting and designing save unsave the jobs and applying to jobs feature was added.</w:t>
            </w:r>
          </w:p>
        </w:tc>
      </w:tr>
    </w:tbl>
    <w:p w:rsidR="002B7D6A" w:rsidRDefault="002B7D6A"/>
    <w:p w:rsidR="002B7D6A" w:rsidRDefault="002B7D6A"/>
    <w:p w:rsidR="002B7D6A" w:rsidRDefault="002B7D6A"/>
    <w:tbl>
      <w:tblPr>
        <w:tblW w:w="0" w:type="auto"/>
        <w:tblInd w:w="-5" w:type="dxa"/>
        <w:tblLayout w:type="fixed"/>
        <w:tblLook w:val="0000" w:firstRow="0" w:lastRow="0" w:firstColumn="0" w:lastColumn="0" w:noHBand="0" w:noVBand="0"/>
      </w:tblPr>
      <w:tblGrid>
        <w:gridCol w:w="2213"/>
        <w:gridCol w:w="4195"/>
        <w:gridCol w:w="3505"/>
      </w:tblGrid>
      <w:tr w:rsidR="002B7D6A">
        <w:trPr>
          <w:trHeight w:val="477"/>
        </w:trPr>
        <w:tc>
          <w:tcPr>
            <w:tcW w:w="6408" w:type="dxa"/>
            <w:gridSpan w:val="2"/>
            <w:tcBorders>
              <w:top w:val="single" w:sz="4" w:space="0" w:color="000000"/>
              <w:left w:val="single" w:sz="4" w:space="0" w:color="000000"/>
            </w:tcBorders>
            <w:shd w:val="clear" w:color="auto" w:fill="auto"/>
          </w:tcPr>
          <w:p w:rsidR="002B7D6A" w:rsidRDefault="002B7D6A">
            <w:pPr>
              <w:rPr>
                <w:b/>
                <w:bCs/>
                <w:sz w:val="28"/>
                <w:szCs w:val="28"/>
              </w:rPr>
            </w:pPr>
            <w:r>
              <w:rPr>
                <w:b/>
                <w:bCs/>
                <w:sz w:val="28"/>
                <w:szCs w:val="28"/>
              </w:rPr>
              <w:t>Automatic Commentary Generation</w:t>
            </w:r>
          </w:p>
          <w:p w:rsidR="002B7D6A" w:rsidRDefault="002B7D6A">
            <w:pPr>
              <w:rPr>
                <w:b/>
                <w:bCs/>
              </w:rPr>
            </w:pPr>
            <w:r>
              <w:rPr>
                <w:b/>
                <w:bCs/>
                <w:sz w:val="28"/>
                <w:szCs w:val="28"/>
              </w:rPr>
              <w:t>(Artificial Intelligence)</w:t>
            </w:r>
          </w:p>
        </w:tc>
        <w:tc>
          <w:tcPr>
            <w:tcW w:w="3505" w:type="dxa"/>
            <w:tcBorders>
              <w:top w:val="single" w:sz="4" w:space="0" w:color="000000"/>
              <w:right w:val="single" w:sz="4" w:space="0" w:color="000000"/>
            </w:tcBorders>
            <w:shd w:val="clear" w:color="auto" w:fill="auto"/>
          </w:tcPr>
          <w:p w:rsidR="002B7D6A" w:rsidRDefault="002B7D6A">
            <w:r>
              <w:rPr>
                <w:b/>
                <w:bCs/>
              </w:rPr>
              <w:t>August 2013 – October 2013</w:t>
            </w:r>
          </w:p>
        </w:tc>
      </w:tr>
      <w:tr w:rsidR="002B7D6A">
        <w:trPr>
          <w:trHeight w:val="360"/>
        </w:trPr>
        <w:tc>
          <w:tcPr>
            <w:tcW w:w="2213" w:type="dxa"/>
            <w:tcBorders>
              <w:left w:val="single" w:sz="4" w:space="0" w:color="000000"/>
            </w:tcBorders>
            <w:shd w:val="clear" w:color="auto" w:fill="auto"/>
          </w:tcPr>
          <w:p w:rsidR="002B7D6A" w:rsidRDefault="002B7D6A">
            <w:r>
              <w:rPr>
                <w:b/>
              </w:rPr>
              <w:t>Team Size</w:t>
            </w:r>
          </w:p>
        </w:tc>
        <w:tc>
          <w:tcPr>
            <w:tcW w:w="7700" w:type="dxa"/>
            <w:gridSpan w:val="2"/>
            <w:tcBorders>
              <w:right w:val="single" w:sz="4" w:space="0" w:color="000000"/>
            </w:tcBorders>
            <w:shd w:val="clear" w:color="auto" w:fill="auto"/>
          </w:tcPr>
          <w:p w:rsidR="002B7D6A" w:rsidRDefault="002B7D6A">
            <w:pPr>
              <w:ind w:left="459"/>
            </w:pPr>
            <w:r>
              <w:t>2</w:t>
            </w:r>
          </w:p>
        </w:tc>
      </w:tr>
      <w:tr w:rsidR="002B7D6A">
        <w:trPr>
          <w:trHeight w:val="360"/>
        </w:trPr>
        <w:tc>
          <w:tcPr>
            <w:tcW w:w="2213" w:type="dxa"/>
            <w:tcBorders>
              <w:left w:val="single" w:sz="4" w:space="0" w:color="000000"/>
            </w:tcBorders>
            <w:shd w:val="clear" w:color="auto" w:fill="auto"/>
          </w:tcPr>
          <w:p w:rsidR="002B7D6A" w:rsidRDefault="002B7D6A">
            <w:r>
              <w:rPr>
                <w:b/>
              </w:rPr>
              <w:t>Role Played</w:t>
            </w:r>
          </w:p>
        </w:tc>
        <w:tc>
          <w:tcPr>
            <w:tcW w:w="7700" w:type="dxa"/>
            <w:gridSpan w:val="2"/>
            <w:tcBorders>
              <w:right w:val="single" w:sz="4" w:space="0" w:color="000000"/>
            </w:tcBorders>
            <w:shd w:val="clear" w:color="auto" w:fill="auto"/>
          </w:tcPr>
          <w:p w:rsidR="002B7D6A" w:rsidRDefault="002B7D6A">
            <w:pPr>
              <w:ind w:left="459"/>
            </w:pPr>
            <w:r>
              <w:t>Designer, Developer, Tester.</w:t>
            </w:r>
          </w:p>
        </w:tc>
      </w:tr>
      <w:tr w:rsidR="002B7D6A">
        <w:trPr>
          <w:trHeight w:val="1532"/>
        </w:trPr>
        <w:tc>
          <w:tcPr>
            <w:tcW w:w="2213" w:type="dxa"/>
            <w:tcBorders>
              <w:left w:val="single" w:sz="4" w:space="0" w:color="000000"/>
            </w:tcBorders>
            <w:shd w:val="clear" w:color="auto" w:fill="auto"/>
          </w:tcPr>
          <w:p w:rsidR="002B7D6A" w:rsidRDefault="002B7D6A">
            <w:r>
              <w:rPr>
                <w:b/>
              </w:rPr>
              <w:t>Skills used</w:t>
            </w:r>
          </w:p>
        </w:tc>
        <w:tc>
          <w:tcPr>
            <w:tcW w:w="7700" w:type="dxa"/>
            <w:gridSpan w:val="2"/>
            <w:tcBorders>
              <w:right w:val="single" w:sz="4" w:space="0" w:color="000000"/>
            </w:tcBorders>
            <w:shd w:val="clear" w:color="auto" w:fill="auto"/>
          </w:tcPr>
          <w:p w:rsidR="002B7D6A" w:rsidRDefault="002B7D6A">
            <w:pPr>
              <w:numPr>
                <w:ilvl w:val="0"/>
                <w:numId w:val="5"/>
              </w:numPr>
              <w:ind w:left="459"/>
            </w:pPr>
            <w:r>
              <w:t>Algorithms</w:t>
            </w:r>
          </w:p>
          <w:p w:rsidR="002B7D6A" w:rsidRDefault="002B7D6A">
            <w:pPr>
              <w:numPr>
                <w:ilvl w:val="0"/>
                <w:numId w:val="5"/>
              </w:numPr>
              <w:ind w:left="459"/>
            </w:pPr>
            <w:r>
              <w:t>C++</w:t>
            </w:r>
          </w:p>
          <w:p w:rsidR="002B7D6A" w:rsidRDefault="002B7D6A">
            <w:pPr>
              <w:numPr>
                <w:ilvl w:val="0"/>
                <w:numId w:val="5"/>
              </w:numPr>
              <w:ind w:left="459"/>
            </w:pPr>
            <w:r>
              <w:t>JSON</w:t>
            </w:r>
          </w:p>
          <w:p w:rsidR="002B7D6A" w:rsidRDefault="002B7D6A">
            <w:pPr>
              <w:numPr>
                <w:ilvl w:val="0"/>
                <w:numId w:val="5"/>
              </w:numPr>
              <w:ind w:left="459"/>
            </w:pPr>
            <w:r>
              <w:t>Objective C++</w:t>
            </w:r>
          </w:p>
          <w:p w:rsidR="002B7D6A" w:rsidRDefault="002B7D6A">
            <w:pPr>
              <w:numPr>
                <w:ilvl w:val="0"/>
                <w:numId w:val="5"/>
              </w:numPr>
              <w:ind w:left="459"/>
            </w:pPr>
            <w:r>
              <w:t>Git</w:t>
            </w:r>
          </w:p>
        </w:tc>
      </w:tr>
      <w:tr w:rsidR="002B7D6A">
        <w:trPr>
          <w:trHeight w:val="1532"/>
        </w:trPr>
        <w:tc>
          <w:tcPr>
            <w:tcW w:w="9913" w:type="dxa"/>
            <w:gridSpan w:val="3"/>
            <w:tcBorders>
              <w:left w:val="single" w:sz="4" w:space="0" w:color="000000"/>
              <w:bottom w:val="single" w:sz="4" w:space="0" w:color="000000"/>
              <w:right w:val="single" w:sz="4" w:space="0" w:color="000000"/>
            </w:tcBorders>
            <w:shd w:val="clear" w:color="auto" w:fill="auto"/>
          </w:tcPr>
          <w:p w:rsidR="002B7D6A" w:rsidRDefault="002B7D6A">
            <w:r>
              <w:t>Although an Objective C developer I worked on C++ code for it, It was a challenging task wherein we have to generate commentary strings based on the user inputs for each cricket ball. It takes input parameters as ball height, position in the field, batsman and bowler name, ball type etc. The Logic and data both is stored in JSON and parsed by C++.</w:t>
            </w:r>
          </w:p>
          <w:p w:rsidR="002B7D6A" w:rsidRDefault="002B7D6A">
            <w:r>
              <w:t>It works on iOS, Android, Windows and Web too.</w:t>
            </w:r>
          </w:p>
        </w:tc>
      </w:tr>
    </w:tbl>
    <w:p w:rsidR="002B7D6A" w:rsidRDefault="002B7D6A"/>
    <w:p w:rsidR="002B7D6A" w:rsidRDefault="002B7D6A"/>
    <w:tbl>
      <w:tblPr>
        <w:tblW w:w="0" w:type="auto"/>
        <w:tblInd w:w="-5" w:type="dxa"/>
        <w:tblLayout w:type="fixed"/>
        <w:tblLook w:val="0000" w:firstRow="0" w:lastRow="0" w:firstColumn="0" w:lastColumn="0" w:noHBand="0" w:noVBand="0"/>
      </w:tblPr>
      <w:tblGrid>
        <w:gridCol w:w="2213"/>
        <w:gridCol w:w="3475"/>
        <w:gridCol w:w="4225"/>
      </w:tblGrid>
      <w:tr w:rsidR="002B7D6A">
        <w:trPr>
          <w:trHeight w:val="477"/>
        </w:trPr>
        <w:tc>
          <w:tcPr>
            <w:tcW w:w="5688" w:type="dxa"/>
            <w:gridSpan w:val="2"/>
            <w:tcBorders>
              <w:top w:val="single" w:sz="4" w:space="0" w:color="000000"/>
              <w:left w:val="single" w:sz="4" w:space="0" w:color="000000"/>
            </w:tcBorders>
            <w:shd w:val="clear" w:color="auto" w:fill="auto"/>
          </w:tcPr>
          <w:p w:rsidR="002B7D6A" w:rsidRDefault="002B7D6A">
            <w:pPr>
              <w:rPr>
                <w:b/>
                <w:bCs/>
              </w:rPr>
            </w:pPr>
            <w:r>
              <w:rPr>
                <w:b/>
                <w:bCs/>
                <w:sz w:val="28"/>
                <w:szCs w:val="28"/>
              </w:rPr>
              <w:t>Google DFP  Integration and Management</w:t>
            </w:r>
          </w:p>
        </w:tc>
        <w:tc>
          <w:tcPr>
            <w:tcW w:w="4225" w:type="dxa"/>
            <w:tcBorders>
              <w:top w:val="single" w:sz="4" w:space="0" w:color="000000"/>
              <w:right w:val="single" w:sz="4" w:space="0" w:color="000000"/>
            </w:tcBorders>
            <w:shd w:val="clear" w:color="auto" w:fill="auto"/>
          </w:tcPr>
          <w:p w:rsidR="002B7D6A" w:rsidRDefault="002B7D6A">
            <w:pPr>
              <w:jc w:val="right"/>
            </w:pPr>
            <w:r>
              <w:rPr>
                <w:b/>
                <w:bCs/>
              </w:rPr>
              <w:t>October 2013 – December 2013</w:t>
            </w:r>
          </w:p>
        </w:tc>
      </w:tr>
      <w:tr w:rsidR="002B7D6A">
        <w:trPr>
          <w:trHeight w:val="360"/>
        </w:trPr>
        <w:tc>
          <w:tcPr>
            <w:tcW w:w="2213" w:type="dxa"/>
            <w:tcBorders>
              <w:left w:val="single" w:sz="4" w:space="0" w:color="000000"/>
            </w:tcBorders>
            <w:shd w:val="clear" w:color="auto" w:fill="auto"/>
          </w:tcPr>
          <w:p w:rsidR="002B7D6A" w:rsidRDefault="002B7D6A">
            <w:r>
              <w:rPr>
                <w:b/>
              </w:rPr>
              <w:t>Team Size</w:t>
            </w:r>
          </w:p>
        </w:tc>
        <w:tc>
          <w:tcPr>
            <w:tcW w:w="7700" w:type="dxa"/>
            <w:gridSpan w:val="2"/>
            <w:tcBorders>
              <w:right w:val="single" w:sz="4" w:space="0" w:color="000000"/>
            </w:tcBorders>
            <w:shd w:val="clear" w:color="auto" w:fill="auto"/>
          </w:tcPr>
          <w:p w:rsidR="002B7D6A" w:rsidRDefault="002B7D6A">
            <w:pPr>
              <w:ind w:left="459"/>
            </w:pPr>
            <w:r>
              <w:t>1</w:t>
            </w:r>
          </w:p>
        </w:tc>
      </w:tr>
      <w:tr w:rsidR="002B7D6A">
        <w:trPr>
          <w:trHeight w:val="360"/>
        </w:trPr>
        <w:tc>
          <w:tcPr>
            <w:tcW w:w="2213" w:type="dxa"/>
            <w:tcBorders>
              <w:left w:val="single" w:sz="4" w:space="0" w:color="000000"/>
            </w:tcBorders>
            <w:shd w:val="clear" w:color="auto" w:fill="auto"/>
          </w:tcPr>
          <w:p w:rsidR="002B7D6A" w:rsidRDefault="002B7D6A">
            <w:r>
              <w:rPr>
                <w:b/>
              </w:rPr>
              <w:t>Role Played</w:t>
            </w:r>
          </w:p>
        </w:tc>
        <w:tc>
          <w:tcPr>
            <w:tcW w:w="7700" w:type="dxa"/>
            <w:gridSpan w:val="2"/>
            <w:tcBorders>
              <w:right w:val="single" w:sz="4" w:space="0" w:color="000000"/>
            </w:tcBorders>
            <w:shd w:val="clear" w:color="auto" w:fill="auto"/>
          </w:tcPr>
          <w:p w:rsidR="002B7D6A" w:rsidRDefault="002B7D6A">
            <w:pPr>
              <w:ind w:left="459"/>
            </w:pPr>
            <w:r>
              <w:t>Designer, Developer, Google DFP Inventory Manager.</w:t>
            </w:r>
          </w:p>
        </w:tc>
      </w:tr>
      <w:tr w:rsidR="002B7D6A">
        <w:trPr>
          <w:trHeight w:val="1097"/>
        </w:trPr>
        <w:tc>
          <w:tcPr>
            <w:tcW w:w="2213" w:type="dxa"/>
            <w:tcBorders>
              <w:left w:val="single" w:sz="4" w:space="0" w:color="000000"/>
            </w:tcBorders>
            <w:shd w:val="clear" w:color="auto" w:fill="auto"/>
          </w:tcPr>
          <w:p w:rsidR="002B7D6A" w:rsidRDefault="002B7D6A">
            <w:r>
              <w:rPr>
                <w:b/>
              </w:rPr>
              <w:t>Skills used</w:t>
            </w:r>
          </w:p>
          <w:p w:rsidR="002B7D6A" w:rsidRDefault="002B7D6A"/>
          <w:p w:rsidR="002B7D6A" w:rsidRDefault="002B7D6A"/>
          <w:p w:rsidR="002B7D6A" w:rsidRDefault="002B7D6A"/>
        </w:tc>
        <w:tc>
          <w:tcPr>
            <w:tcW w:w="7700" w:type="dxa"/>
            <w:gridSpan w:val="2"/>
            <w:tcBorders>
              <w:right w:val="single" w:sz="4" w:space="0" w:color="000000"/>
            </w:tcBorders>
            <w:shd w:val="clear" w:color="auto" w:fill="auto"/>
          </w:tcPr>
          <w:p w:rsidR="002B7D6A" w:rsidRDefault="002B7D6A">
            <w:pPr>
              <w:numPr>
                <w:ilvl w:val="0"/>
                <w:numId w:val="5"/>
              </w:numPr>
              <w:ind w:left="459"/>
            </w:pPr>
            <w:r>
              <w:t>Objective C</w:t>
            </w:r>
          </w:p>
          <w:p w:rsidR="002B7D6A" w:rsidRDefault="002B7D6A">
            <w:pPr>
              <w:numPr>
                <w:ilvl w:val="0"/>
                <w:numId w:val="5"/>
              </w:numPr>
              <w:ind w:left="459"/>
            </w:pPr>
            <w:r>
              <w:t>Ad Management</w:t>
            </w:r>
          </w:p>
          <w:p w:rsidR="002B7D6A" w:rsidRDefault="002B7D6A">
            <w:pPr>
              <w:numPr>
                <w:ilvl w:val="0"/>
                <w:numId w:val="5"/>
              </w:numPr>
              <w:ind w:left="459"/>
            </w:pPr>
            <w:r>
              <w:t>AdSense</w:t>
            </w:r>
          </w:p>
        </w:tc>
      </w:tr>
      <w:tr w:rsidR="002B7D6A">
        <w:trPr>
          <w:trHeight w:val="1061"/>
        </w:trPr>
        <w:tc>
          <w:tcPr>
            <w:tcW w:w="9913" w:type="dxa"/>
            <w:gridSpan w:val="3"/>
            <w:tcBorders>
              <w:left w:val="single" w:sz="4" w:space="0" w:color="000000"/>
              <w:bottom w:val="single" w:sz="4" w:space="0" w:color="000000"/>
              <w:right w:val="single" w:sz="4" w:space="0" w:color="000000"/>
            </w:tcBorders>
            <w:shd w:val="clear" w:color="auto" w:fill="auto"/>
          </w:tcPr>
          <w:p w:rsidR="002B7D6A" w:rsidRDefault="002B7D6A">
            <w:r>
              <w:t xml:space="preserve">Integration and developing of Google DFP from scratch. We need to integrate Ads in the app for both Android and iOS. Ads are the source of revenue for the app or self-promoting Ads can also be used. I integrated the SDK and managed the Ads on the Google DFP server for both platforms. </w:t>
            </w:r>
          </w:p>
        </w:tc>
      </w:tr>
    </w:tbl>
    <w:p w:rsidR="002B7D6A" w:rsidRDefault="002B7D6A"/>
    <w:tbl>
      <w:tblPr>
        <w:tblW w:w="0" w:type="auto"/>
        <w:tblInd w:w="-5" w:type="dxa"/>
        <w:tblLayout w:type="fixed"/>
        <w:tblLook w:val="0000" w:firstRow="0" w:lastRow="0" w:firstColumn="0" w:lastColumn="0" w:noHBand="0" w:noVBand="0"/>
      </w:tblPr>
      <w:tblGrid>
        <w:gridCol w:w="2213"/>
        <w:gridCol w:w="3925"/>
        <w:gridCol w:w="3775"/>
      </w:tblGrid>
      <w:tr w:rsidR="002B7D6A">
        <w:trPr>
          <w:trHeight w:val="437"/>
        </w:trPr>
        <w:tc>
          <w:tcPr>
            <w:tcW w:w="6138" w:type="dxa"/>
            <w:gridSpan w:val="2"/>
            <w:tcBorders>
              <w:top w:val="single" w:sz="4" w:space="0" w:color="000000"/>
              <w:left w:val="single" w:sz="4" w:space="0" w:color="000000"/>
            </w:tcBorders>
            <w:shd w:val="clear" w:color="auto" w:fill="auto"/>
          </w:tcPr>
          <w:p w:rsidR="002B7D6A" w:rsidRDefault="002B7D6A">
            <w:pPr>
              <w:rPr>
                <w:b/>
                <w:bCs/>
              </w:rPr>
            </w:pPr>
            <w:r>
              <w:rPr>
                <w:b/>
                <w:bCs/>
                <w:sz w:val="28"/>
                <w:szCs w:val="28"/>
              </w:rPr>
              <w:t>Google Analytics Integration</w:t>
            </w:r>
          </w:p>
        </w:tc>
        <w:tc>
          <w:tcPr>
            <w:tcW w:w="3775" w:type="dxa"/>
            <w:tcBorders>
              <w:top w:val="single" w:sz="4" w:space="0" w:color="000000"/>
              <w:right w:val="single" w:sz="4" w:space="0" w:color="000000"/>
            </w:tcBorders>
            <w:shd w:val="clear" w:color="auto" w:fill="auto"/>
          </w:tcPr>
          <w:p w:rsidR="002B7D6A" w:rsidRDefault="002B7D6A">
            <w:pPr>
              <w:jc w:val="right"/>
            </w:pPr>
            <w:r>
              <w:rPr>
                <w:b/>
                <w:bCs/>
              </w:rPr>
              <w:t>December 2013 – January 2014</w:t>
            </w:r>
          </w:p>
        </w:tc>
      </w:tr>
      <w:tr w:rsidR="002B7D6A">
        <w:trPr>
          <w:trHeight w:val="330"/>
        </w:trPr>
        <w:tc>
          <w:tcPr>
            <w:tcW w:w="2213" w:type="dxa"/>
            <w:tcBorders>
              <w:left w:val="single" w:sz="4" w:space="0" w:color="000000"/>
            </w:tcBorders>
            <w:shd w:val="clear" w:color="auto" w:fill="auto"/>
          </w:tcPr>
          <w:p w:rsidR="002B7D6A" w:rsidRDefault="002B7D6A">
            <w:r>
              <w:rPr>
                <w:b/>
              </w:rPr>
              <w:t>Team Size</w:t>
            </w:r>
          </w:p>
        </w:tc>
        <w:tc>
          <w:tcPr>
            <w:tcW w:w="7700" w:type="dxa"/>
            <w:gridSpan w:val="2"/>
            <w:tcBorders>
              <w:right w:val="single" w:sz="4" w:space="0" w:color="000000"/>
            </w:tcBorders>
            <w:shd w:val="clear" w:color="auto" w:fill="auto"/>
          </w:tcPr>
          <w:p w:rsidR="002B7D6A" w:rsidRDefault="002B7D6A">
            <w:pPr>
              <w:ind w:left="459"/>
            </w:pPr>
            <w:r>
              <w:t>1</w:t>
            </w:r>
          </w:p>
        </w:tc>
      </w:tr>
      <w:tr w:rsidR="002B7D6A">
        <w:trPr>
          <w:trHeight w:val="330"/>
        </w:trPr>
        <w:tc>
          <w:tcPr>
            <w:tcW w:w="2213" w:type="dxa"/>
            <w:tcBorders>
              <w:left w:val="single" w:sz="4" w:space="0" w:color="000000"/>
            </w:tcBorders>
            <w:shd w:val="clear" w:color="auto" w:fill="auto"/>
          </w:tcPr>
          <w:p w:rsidR="002B7D6A" w:rsidRDefault="002B7D6A">
            <w:r>
              <w:rPr>
                <w:b/>
              </w:rPr>
              <w:t>Role Played</w:t>
            </w:r>
          </w:p>
        </w:tc>
        <w:tc>
          <w:tcPr>
            <w:tcW w:w="7700" w:type="dxa"/>
            <w:gridSpan w:val="2"/>
            <w:tcBorders>
              <w:right w:val="single" w:sz="4" w:space="0" w:color="000000"/>
            </w:tcBorders>
            <w:shd w:val="clear" w:color="auto" w:fill="auto"/>
          </w:tcPr>
          <w:p w:rsidR="002B7D6A" w:rsidRDefault="002B7D6A">
            <w:pPr>
              <w:ind w:left="459"/>
            </w:pPr>
            <w:r>
              <w:t>Designer, Developer, Google Analytics Manager, Tester.</w:t>
            </w:r>
          </w:p>
        </w:tc>
      </w:tr>
      <w:tr w:rsidR="002B7D6A">
        <w:trPr>
          <w:trHeight w:val="799"/>
        </w:trPr>
        <w:tc>
          <w:tcPr>
            <w:tcW w:w="2213" w:type="dxa"/>
            <w:tcBorders>
              <w:left w:val="single" w:sz="4" w:space="0" w:color="000000"/>
            </w:tcBorders>
            <w:shd w:val="clear" w:color="auto" w:fill="auto"/>
          </w:tcPr>
          <w:p w:rsidR="002B7D6A" w:rsidRDefault="002B7D6A">
            <w:r>
              <w:rPr>
                <w:b/>
              </w:rPr>
              <w:t>Skills used</w:t>
            </w:r>
          </w:p>
          <w:p w:rsidR="002B7D6A" w:rsidRDefault="002B7D6A"/>
          <w:p w:rsidR="002B7D6A" w:rsidRDefault="002B7D6A"/>
          <w:p w:rsidR="002B7D6A" w:rsidRDefault="002B7D6A"/>
        </w:tc>
        <w:tc>
          <w:tcPr>
            <w:tcW w:w="7700" w:type="dxa"/>
            <w:gridSpan w:val="2"/>
            <w:tcBorders>
              <w:right w:val="single" w:sz="4" w:space="0" w:color="000000"/>
            </w:tcBorders>
            <w:shd w:val="clear" w:color="auto" w:fill="auto"/>
          </w:tcPr>
          <w:p w:rsidR="002B7D6A" w:rsidRDefault="002B7D6A">
            <w:pPr>
              <w:numPr>
                <w:ilvl w:val="0"/>
                <w:numId w:val="5"/>
              </w:numPr>
              <w:ind w:left="459"/>
            </w:pPr>
            <w:r>
              <w:t>Objective C</w:t>
            </w:r>
          </w:p>
          <w:p w:rsidR="002B7D6A" w:rsidRDefault="002B7D6A">
            <w:pPr>
              <w:numPr>
                <w:ilvl w:val="0"/>
                <w:numId w:val="5"/>
              </w:numPr>
              <w:ind w:left="459"/>
            </w:pPr>
            <w:r>
              <w:t>Google Analytics</w:t>
            </w:r>
          </w:p>
        </w:tc>
      </w:tr>
      <w:tr w:rsidR="002B7D6A">
        <w:trPr>
          <w:trHeight w:val="972"/>
        </w:trPr>
        <w:tc>
          <w:tcPr>
            <w:tcW w:w="9913" w:type="dxa"/>
            <w:gridSpan w:val="3"/>
            <w:tcBorders>
              <w:left w:val="single" w:sz="4" w:space="0" w:color="000000"/>
              <w:bottom w:val="single" w:sz="4" w:space="0" w:color="000000"/>
              <w:right w:val="single" w:sz="4" w:space="0" w:color="000000"/>
            </w:tcBorders>
            <w:shd w:val="clear" w:color="auto" w:fill="auto"/>
          </w:tcPr>
          <w:p w:rsidR="002B7D6A" w:rsidRDefault="002B7D6A">
            <w:r>
              <w:t xml:space="preserve">Integration and developing of Google Analytics for the app. Google Analytics information is very important information for business and product people. It gives us insights about the product and helps us understand user behaviour. </w:t>
            </w:r>
          </w:p>
        </w:tc>
      </w:tr>
    </w:tbl>
    <w:p w:rsidR="002B7D6A" w:rsidRDefault="002B7D6A"/>
    <w:tbl>
      <w:tblPr>
        <w:tblW w:w="0" w:type="auto"/>
        <w:tblInd w:w="-5" w:type="dxa"/>
        <w:tblLayout w:type="fixed"/>
        <w:tblLook w:val="0000" w:firstRow="0" w:lastRow="0" w:firstColumn="0" w:lastColumn="0" w:noHBand="0" w:noVBand="0"/>
      </w:tblPr>
      <w:tblGrid>
        <w:gridCol w:w="2213"/>
        <w:gridCol w:w="3925"/>
        <w:gridCol w:w="3775"/>
      </w:tblGrid>
      <w:tr w:rsidR="002B7D6A">
        <w:trPr>
          <w:trHeight w:val="437"/>
        </w:trPr>
        <w:tc>
          <w:tcPr>
            <w:tcW w:w="6138" w:type="dxa"/>
            <w:gridSpan w:val="2"/>
            <w:tcBorders>
              <w:top w:val="single" w:sz="4" w:space="0" w:color="000000"/>
              <w:left w:val="single" w:sz="4" w:space="0" w:color="000000"/>
            </w:tcBorders>
            <w:shd w:val="clear" w:color="auto" w:fill="auto"/>
          </w:tcPr>
          <w:p w:rsidR="002B7D6A" w:rsidRDefault="002B7D6A">
            <w:pPr>
              <w:rPr>
                <w:b/>
                <w:bCs/>
              </w:rPr>
            </w:pPr>
            <w:r>
              <w:rPr>
                <w:b/>
                <w:bCs/>
                <w:sz w:val="28"/>
                <w:szCs w:val="28"/>
              </w:rPr>
              <w:t>CricHQ iPad App</w:t>
            </w:r>
          </w:p>
        </w:tc>
        <w:tc>
          <w:tcPr>
            <w:tcW w:w="3775" w:type="dxa"/>
            <w:tcBorders>
              <w:top w:val="single" w:sz="4" w:space="0" w:color="000000"/>
              <w:right w:val="single" w:sz="4" w:space="0" w:color="000000"/>
            </w:tcBorders>
            <w:shd w:val="clear" w:color="auto" w:fill="auto"/>
          </w:tcPr>
          <w:p w:rsidR="002B7D6A" w:rsidRDefault="002B7D6A">
            <w:pPr>
              <w:jc w:val="right"/>
            </w:pPr>
            <w:r>
              <w:rPr>
                <w:b/>
                <w:bCs/>
              </w:rPr>
              <w:t>January 2014 – March 2014</w:t>
            </w:r>
          </w:p>
        </w:tc>
      </w:tr>
      <w:tr w:rsidR="002B7D6A">
        <w:trPr>
          <w:trHeight w:val="330"/>
        </w:trPr>
        <w:tc>
          <w:tcPr>
            <w:tcW w:w="2213" w:type="dxa"/>
            <w:tcBorders>
              <w:left w:val="single" w:sz="4" w:space="0" w:color="000000"/>
            </w:tcBorders>
            <w:shd w:val="clear" w:color="auto" w:fill="auto"/>
          </w:tcPr>
          <w:p w:rsidR="002B7D6A" w:rsidRDefault="002B7D6A">
            <w:r>
              <w:rPr>
                <w:b/>
              </w:rPr>
              <w:t>Team Size</w:t>
            </w:r>
          </w:p>
        </w:tc>
        <w:tc>
          <w:tcPr>
            <w:tcW w:w="7700" w:type="dxa"/>
            <w:gridSpan w:val="2"/>
            <w:tcBorders>
              <w:right w:val="single" w:sz="4" w:space="0" w:color="000000"/>
            </w:tcBorders>
            <w:shd w:val="clear" w:color="auto" w:fill="auto"/>
          </w:tcPr>
          <w:p w:rsidR="002B7D6A" w:rsidRDefault="002B7D6A">
            <w:pPr>
              <w:ind w:left="459"/>
            </w:pPr>
            <w:r>
              <w:t>1</w:t>
            </w:r>
          </w:p>
        </w:tc>
      </w:tr>
      <w:tr w:rsidR="002B7D6A">
        <w:trPr>
          <w:trHeight w:val="330"/>
        </w:trPr>
        <w:tc>
          <w:tcPr>
            <w:tcW w:w="2213" w:type="dxa"/>
            <w:tcBorders>
              <w:left w:val="single" w:sz="4" w:space="0" w:color="000000"/>
            </w:tcBorders>
            <w:shd w:val="clear" w:color="auto" w:fill="auto"/>
          </w:tcPr>
          <w:p w:rsidR="002B7D6A" w:rsidRDefault="002B7D6A">
            <w:r>
              <w:rPr>
                <w:b/>
              </w:rPr>
              <w:t>Role Played</w:t>
            </w:r>
          </w:p>
        </w:tc>
        <w:tc>
          <w:tcPr>
            <w:tcW w:w="7700" w:type="dxa"/>
            <w:gridSpan w:val="2"/>
            <w:tcBorders>
              <w:right w:val="single" w:sz="4" w:space="0" w:color="000000"/>
            </w:tcBorders>
            <w:shd w:val="clear" w:color="auto" w:fill="auto"/>
          </w:tcPr>
          <w:p w:rsidR="002B7D6A" w:rsidRDefault="002B7D6A">
            <w:pPr>
              <w:ind w:left="459"/>
            </w:pPr>
            <w:r>
              <w:t>Developer, Tester.</w:t>
            </w:r>
          </w:p>
        </w:tc>
      </w:tr>
      <w:tr w:rsidR="002B7D6A">
        <w:trPr>
          <w:trHeight w:val="799"/>
        </w:trPr>
        <w:tc>
          <w:tcPr>
            <w:tcW w:w="2213" w:type="dxa"/>
            <w:tcBorders>
              <w:left w:val="single" w:sz="4" w:space="0" w:color="000000"/>
            </w:tcBorders>
            <w:shd w:val="clear" w:color="auto" w:fill="auto"/>
          </w:tcPr>
          <w:p w:rsidR="002B7D6A" w:rsidRDefault="002B7D6A">
            <w:r>
              <w:rPr>
                <w:b/>
              </w:rPr>
              <w:t>Skills used</w:t>
            </w:r>
          </w:p>
          <w:p w:rsidR="002B7D6A" w:rsidRDefault="002B7D6A"/>
          <w:p w:rsidR="002B7D6A" w:rsidRDefault="002B7D6A"/>
          <w:p w:rsidR="002B7D6A" w:rsidRDefault="002B7D6A"/>
        </w:tc>
        <w:tc>
          <w:tcPr>
            <w:tcW w:w="7700" w:type="dxa"/>
            <w:gridSpan w:val="2"/>
            <w:tcBorders>
              <w:right w:val="single" w:sz="4" w:space="0" w:color="000000"/>
            </w:tcBorders>
            <w:shd w:val="clear" w:color="auto" w:fill="auto"/>
          </w:tcPr>
          <w:p w:rsidR="002B7D6A" w:rsidRDefault="002B7D6A">
            <w:pPr>
              <w:numPr>
                <w:ilvl w:val="0"/>
                <w:numId w:val="5"/>
              </w:numPr>
              <w:ind w:left="459"/>
            </w:pPr>
            <w:r>
              <w:t>Objective C</w:t>
            </w:r>
          </w:p>
          <w:p w:rsidR="002B7D6A" w:rsidRDefault="002B7D6A">
            <w:pPr>
              <w:numPr>
                <w:ilvl w:val="0"/>
                <w:numId w:val="5"/>
              </w:numPr>
              <w:ind w:left="459"/>
            </w:pPr>
            <w:r>
              <w:t>iOS</w:t>
            </w:r>
          </w:p>
        </w:tc>
      </w:tr>
      <w:tr w:rsidR="002B7D6A">
        <w:trPr>
          <w:trHeight w:val="972"/>
        </w:trPr>
        <w:tc>
          <w:tcPr>
            <w:tcW w:w="9913" w:type="dxa"/>
            <w:gridSpan w:val="3"/>
            <w:tcBorders>
              <w:left w:val="single" w:sz="4" w:space="0" w:color="000000"/>
              <w:bottom w:val="single" w:sz="4" w:space="0" w:color="000000"/>
              <w:right w:val="single" w:sz="4" w:space="0" w:color="000000"/>
            </w:tcBorders>
            <w:shd w:val="clear" w:color="auto" w:fill="auto"/>
          </w:tcPr>
          <w:p w:rsidR="002B7D6A" w:rsidRDefault="002B7D6A">
            <w:r>
              <w:t>Initially the CricHQ app was developed only for iPhone. In this project I was responsible for making the iPhone app compatible with iPad. The task needed to create new XIBs and remove all hardcoded frame values and make relative sizes with device size.</w:t>
            </w:r>
          </w:p>
        </w:tc>
      </w:tr>
    </w:tbl>
    <w:p w:rsidR="002B7D6A" w:rsidRDefault="002B7D6A"/>
    <w:tbl>
      <w:tblPr>
        <w:tblW w:w="0" w:type="auto"/>
        <w:tblInd w:w="-5" w:type="dxa"/>
        <w:tblLayout w:type="fixed"/>
        <w:tblLook w:val="0000" w:firstRow="0" w:lastRow="0" w:firstColumn="0" w:lastColumn="0" w:noHBand="0" w:noVBand="0"/>
      </w:tblPr>
      <w:tblGrid>
        <w:gridCol w:w="2213"/>
        <w:gridCol w:w="3925"/>
        <w:gridCol w:w="3775"/>
      </w:tblGrid>
      <w:tr w:rsidR="002B7D6A">
        <w:trPr>
          <w:trHeight w:val="437"/>
        </w:trPr>
        <w:tc>
          <w:tcPr>
            <w:tcW w:w="6138" w:type="dxa"/>
            <w:gridSpan w:val="2"/>
            <w:tcBorders>
              <w:top w:val="single" w:sz="4" w:space="0" w:color="000000"/>
              <w:left w:val="single" w:sz="4" w:space="0" w:color="000000"/>
            </w:tcBorders>
            <w:shd w:val="clear" w:color="auto" w:fill="auto"/>
          </w:tcPr>
          <w:p w:rsidR="002B7D6A" w:rsidRDefault="002B7D6A">
            <w:pPr>
              <w:rPr>
                <w:b/>
                <w:bCs/>
              </w:rPr>
            </w:pPr>
            <w:r>
              <w:rPr>
                <w:b/>
                <w:bCs/>
                <w:sz w:val="28"/>
                <w:szCs w:val="28"/>
              </w:rPr>
              <w:t>Social Networking @CricHQ</w:t>
            </w:r>
          </w:p>
        </w:tc>
        <w:tc>
          <w:tcPr>
            <w:tcW w:w="3775" w:type="dxa"/>
            <w:tcBorders>
              <w:top w:val="single" w:sz="4" w:space="0" w:color="000000"/>
              <w:right w:val="single" w:sz="4" w:space="0" w:color="000000"/>
            </w:tcBorders>
            <w:shd w:val="clear" w:color="auto" w:fill="auto"/>
          </w:tcPr>
          <w:p w:rsidR="002B7D6A" w:rsidRDefault="002B7D6A">
            <w:pPr>
              <w:jc w:val="right"/>
            </w:pPr>
            <w:r>
              <w:rPr>
                <w:b/>
                <w:bCs/>
              </w:rPr>
              <w:t>March 2014 – May 2014</w:t>
            </w:r>
          </w:p>
        </w:tc>
      </w:tr>
      <w:tr w:rsidR="002B7D6A">
        <w:trPr>
          <w:trHeight w:val="330"/>
        </w:trPr>
        <w:tc>
          <w:tcPr>
            <w:tcW w:w="2213" w:type="dxa"/>
            <w:tcBorders>
              <w:left w:val="single" w:sz="4" w:space="0" w:color="000000"/>
            </w:tcBorders>
            <w:shd w:val="clear" w:color="auto" w:fill="auto"/>
          </w:tcPr>
          <w:p w:rsidR="002B7D6A" w:rsidRDefault="002B7D6A">
            <w:r>
              <w:rPr>
                <w:b/>
              </w:rPr>
              <w:t>Team Size</w:t>
            </w:r>
          </w:p>
        </w:tc>
        <w:tc>
          <w:tcPr>
            <w:tcW w:w="7700" w:type="dxa"/>
            <w:gridSpan w:val="2"/>
            <w:tcBorders>
              <w:right w:val="single" w:sz="4" w:space="0" w:color="000000"/>
            </w:tcBorders>
            <w:shd w:val="clear" w:color="auto" w:fill="auto"/>
          </w:tcPr>
          <w:p w:rsidR="002B7D6A" w:rsidRDefault="002B7D6A">
            <w:pPr>
              <w:ind w:left="459"/>
            </w:pPr>
            <w:r>
              <w:t>4</w:t>
            </w:r>
          </w:p>
        </w:tc>
      </w:tr>
      <w:tr w:rsidR="002B7D6A">
        <w:trPr>
          <w:trHeight w:val="330"/>
        </w:trPr>
        <w:tc>
          <w:tcPr>
            <w:tcW w:w="2213" w:type="dxa"/>
            <w:tcBorders>
              <w:left w:val="single" w:sz="4" w:space="0" w:color="000000"/>
            </w:tcBorders>
            <w:shd w:val="clear" w:color="auto" w:fill="auto"/>
          </w:tcPr>
          <w:p w:rsidR="002B7D6A" w:rsidRDefault="002B7D6A">
            <w:r>
              <w:rPr>
                <w:b/>
              </w:rPr>
              <w:t>Role Played</w:t>
            </w:r>
          </w:p>
        </w:tc>
        <w:tc>
          <w:tcPr>
            <w:tcW w:w="7700" w:type="dxa"/>
            <w:gridSpan w:val="2"/>
            <w:tcBorders>
              <w:right w:val="single" w:sz="4" w:space="0" w:color="000000"/>
            </w:tcBorders>
            <w:shd w:val="clear" w:color="auto" w:fill="auto"/>
          </w:tcPr>
          <w:p w:rsidR="002B7D6A" w:rsidRDefault="002B7D6A">
            <w:pPr>
              <w:ind w:left="459"/>
            </w:pPr>
            <w:r>
              <w:t>Developer</w:t>
            </w:r>
          </w:p>
        </w:tc>
      </w:tr>
      <w:tr w:rsidR="002B7D6A">
        <w:trPr>
          <w:trHeight w:val="799"/>
        </w:trPr>
        <w:tc>
          <w:tcPr>
            <w:tcW w:w="2213" w:type="dxa"/>
            <w:tcBorders>
              <w:left w:val="single" w:sz="4" w:space="0" w:color="000000"/>
            </w:tcBorders>
            <w:shd w:val="clear" w:color="auto" w:fill="auto"/>
          </w:tcPr>
          <w:p w:rsidR="002B7D6A" w:rsidRDefault="002B7D6A">
            <w:r>
              <w:rPr>
                <w:b/>
              </w:rPr>
              <w:t>Skills used</w:t>
            </w:r>
          </w:p>
          <w:p w:rsidR="002B7D6A" w:rsidRDefault="002B7D6A"/>
          <w:p w:rsidR="002B7D6A" w:rsidRDefault="002B7D6A"/>
          <w:p w:rsidR="002B7D6A" w:rsidRDefault="002B7D6A"/>
        </w:tc>
        <w:tc>
          <w:tcPr>
            <w:tcW w:w="7700" w:type="dxa"/>
            <w:gridSpan w:val="2"/>
            <w:tcBorders>
              <w:right w:val="single" w:sz="4" w:space="0" w:color="000000"/>
            </w:tcBorders>
            <w:shd w:val="clear" w:color="auto" w:fill="auto"/>
          </w:tcPr>
          <w:p w:rsidR="002B7D6A" w:rsidRDefault="002B7D6A">
            <w:pPr>
              <w:numPr>
                <w:ilvl w:val="0"/>
                <w:numId w:val="5"/>
              </w:numPr>
              <w:ind w:left="459"/>
            </w:pPr>
            <w:r>
              <w:t>Objective C</w:t>
            </w:r>
          </w:p>
          <w:p w:rsidR="002B7D6A" w:rsidRDefault="002B7D6A">
            <w:pPr>
              <w:numPr>
                <w:ilvl w:val="0"/>
                <w:numId w:val="5"/>
              </w:numPr>
              <w:ind w:left="459"/>
            </w:pPr>
            <w:r>
              <w:t>iOS</w:t>
            </w:r>
          </w:p>
          <w:p w:rsidR="002B7D6A" w:rsidRDefault="002B7D6A">
            <w:pPr>
              <w:numPr>
                <w:ilvl w:val="0"/>
                <w:numId w:val="5"/>
              </w:numPr>
              <w:ind w:left="459"/>
            </w:pPr>
            <w:r>
              <w:t>UI</w:t>
            </w:r>
          </w:p>
          <w:p w:rsidR="002B7D6A" w:rsidRDefault="002B7D6A">
            <w:pPr>
              <w:numPr>
                <w:ilvl w:val="0"/>
                <w:numId w:val="5"/>
              </w:numPr>
              <w:ind w:left="459"/>
            </w:pPr>
            <w:r>
              <w:t>Git</w:t>
            </w:r>
          </w:p>
          <w:p w:rsidR="002B7D6A" w:rsidRDefault="002B7D6A">
            <w:pPr>
              <w:ind w:left="459"/>
            </w:pPr>
          </w:p>
        </w:tc>
      </w:tr>
      <w:tr w:rsidR="002B7D6A">
        <w:trPr>
          <w:trHeight w:val="972"/>
        </w:trPr>
        <w:tc>
          <w:tcPr>
            <w:tcW w:w="9913" w:type="dxa"/>
            <w:gridSpan w:val="3"/>
            <w:tcBorders>
              <w:left w:val="single" w:sz="4" w:space="0" w:color="000000"/>
              <w:bottom w:val="single" w:sz="4" w:space="0" w:color="000000"/>
              <w:right w:val="single" w:sz="4" w:space="0" w:color="000000"/>
            </w:tcBorders>
            <w:shd w:val="clear" w:color="auto" w:fill="auto"/>
          </w:tcPr>
          <w:p w:rsidR="002B7D6A" w:rsidRDefault="002B7D6A">
            <w:r>
              <w:t>Designing and adding social networking feature in the CricHQ app as well as Website. On the app side it included three new sections to be added - NewsFeed, My Profile and Discover Players. I worked on the NewsFeed section.</w:t>
            </w:r>
          </w:p>
        </w:tc>
      </w:tr>
    </w:tbl>
    <w:p w:rsidR="002B7D6A" w:rsidRDefault="002B7D6A"/>
    <w:tbl>
      <w:tblPr>
        <w:tblW w:w="0" w:type="auto"/>
        <w:tblInd w:w="-5" w:type="dxa"/>
        <w:tblLayout w:type="fixed"/>
        <w:tblLook w:val="0000" w:firstRow="0" w:lastRow="0" w:firstColumn="0" w:lastColumn="0" w:noHBand="0" w:noVBand="0"/>
      </w:tblPr>
      <w:tblGrid>
        <w:gridCol w:w="2213"/>
        <w:gridCol w:w="3925"/>
        <w:gridCol w:w="3775"/>
      </w:tblGrid>
      <w:tr w:rsidR="002B7D6A">
        <w:trPr>
          <w:trHeight w:val="437"/>
        </w:trPr>
        <w:tc>
          <w:tcPr>
            <w:tcW w:w="6138" w:type="dxa"/>
            <w:gridSpan w:val="2"/>
            <w:tcBorders>
              <w:top w:val="single" w:sz="4" w:space="0" w:color="000000"/>
              <w:left w:val="single" w:sz="4" w:space="0" w:color="000000"/>
            </w:tcBorders>
            <w:shd w:val="clear" w:color="auto" w:fill="auto"/>
          </w:tcPr>
          <w:p w:rsidR="002B7D6A" w:rsidRDefault="002B7D6A">
            <w:pPr>
              <w:rPr>
                <w:b/>
                <w:bCs/>
              </w:rPr>
            </w:pPr>
            <w:r>
              <w:rPr>
                <w:b/>
                <w:bCs/>
                <w:sz w:val="28"/>
                <w:szCs w:val="28"/>
              </w:rPr>
              <w:t>CricEngine DLL for Windows Phone App</w:t>
            </w:r>
          </w:p>
        </w:tc>
        <w:tc>
          <w:tcPr>
            <w:tcW w:w="3775" w:type="dxa"/>
            <w:tcBorders>
              <w:top w:val="single" w:sz="4" w:space="0" w:color="000000"/>
              <w:right w:val="single" w:sz="4" w:space="0" w:color="000000"/>
            </w:tcBorders>
            <w:shd w:val="clear" w:color="auto" w:fill="auto"/>
          </w:tcPr>
          <w:p w:rsidR="002B7D6A" w:rsidRDefault="002B7D6A">
            <w:pPr>
              <w:jc w:val="right"/>
            </w:pPr>
            <w:r>
              <w:rPr>
                <w:b/>
                <w:bCs/>
              </w:rPr>
              <w:t>April 2014 – May 2014</w:t>
            </w:r>
          </w:p>
        </w:tc>
      </w:tr>
      <w:tr w:rsidR="002B7D6A">
        <w:trPr>
          <w:trHeight w:val="330"/>
        </w:trPr>
        <w:tc>
          <w:tcPr>
            <w:tcW w:w="2213" w:type="dxa"/>
            <w:tcBorders>
              <w:left w:val="single" w:sz="4" w:space="0" w:color="000000"/>
            </w:tcBorders>
            <w:shd w:val="clear" w:color="auto" w:fill="auto"/>
          </w:tcPr>
          <w:p w:rsidR="002B7D6A" w:rsidRDefault="002B7D6A">
            <w:r>
              <w:rPr>
                <w:b/>
              </w:rPr>
              <w:t>Team Size</w:t>
            </w:r>
          </w:p>
        </w:tc>
        <w:tc>
          <w:tcPr>
            <w:tcW w:w="7700" w:type="dxa"/>
            <w:gridSpan w:val="2"/>
            <w:tcBorders>
              <w:right w:val="single" w:sz="4" w:space="0" w:color="000000"/>
            </w:tcBorders>
            <w:shd w:val="clear" w:color="auto" w:fill="auto"/>
          </w:tcPr>
          <w:p w:rsidR="002B7D6A" w:rsidRDefault="002B7D6A">
            <w:pPr>
              <w:ind w:left="459"/>
            </w:pPr>
            <w:r>
              <w:t>2</w:t>
            </w:r>
          </w:p>
        </w:tc>
      </w:tr>
      <w:tr w:rsidR="002B7D6A">
        <w:trPr>
          <w:trHeight w:val="330"/>
        </w:trPr>
        <w:tc>
          <w:tcPr>
            <w:tcW w:w="2213" w:type="dxa"/>
            <w:tcBorders>
              <w:left w:val="single" w:sz="4" w:space="0" w:color="000000"/>
            </w:tcBorders>
            <w:shd w:val="clear" w:color="auto" w:fill="auto"/>
          </w:tcPr>
          <w:p w:rsidR="002B7D6A" w:rsidRDefault="002B7D6A">
            <w:r>
              <w:rPr>
                <w:b/>
              </w:rPr>
              <w:t>Role Played</w:t>
            </w:r>
          </w:p>
        </w:tc>
        <w:tc>
          <w:tcPr>
            <w:tcW w:w="7700" w:type="dxa"/>
            <w:gridSpan w:val="2"/>
            <w:tcBorders>
              <w:right w:val="single" w:sz="4" w:space="0" w:color="000000"/>
            </w:tcBorders>
            <w:shd w:val="clear" w:color="auto" w:fill="auto"/>
          </w:tcPr>
          <w:p w:rsidR="002B7D6A" w:rsidRDefault="002B7D6A">
            <w:pPr>
              <w:ind w:left="459"/>
            </w:pPr>
            <w:r>
              <w:t>Developer, Tester.</w:t>
            </w:r>
          </w:p>
        </w:tc>
      </w:tr>
      <w:tr w:rsidR="002B7D6A">
        <w:trPr>
          <w:trHeight w:val="799"/>
        </w:trPr>
        <w:tc>
          <w:tcPr>
            <w:tcW w:w="2213" w:type="dxa"/>
            <w:tcBorders>
              <w:left w:val="single" w:sz="4" w:space="0" w:color="000000"/>
            </w:tcBorders>
            <w:shd w:val="clear" w:color="auto" w:fill="auto"/>
          </w:tcPr>
          <w:p w:rsidR="002B7D6A" w:rsidRDefault="002B7D6A">
            <w:r>
              <w:rPr>
                <w:b/>
              </w:rPr>
              <w:t>Skills used</w:t>
            </w:r>
          </w:p>
          <w:p w:rsidR="002B7D6A" w:rsidRDefault="002B7D6A"/>
          <w:p w:rsidR="002B7D6A" w:rsidRDefault="002B7D6A"/>
          <w:p w:rsidR="002B7D6A" w:rsidRDefault="002B7D6A"/>
        </w:tc>
        <w:tc>
          <w:tcPr>
            <w:tcW w:w="7700" w:type="dxa"/>
            <w:gridSpan w:val="2"/>
            <w:tcBorders>
              <w:right w:val="single" w:sz="4" w:space="0" w:color="000000"/>
            </w:tcBorders>
            <w:shd w:val="clear" w:color="auto" w:fill="auto"/>
          </w:tcPr>
          <w:p w:rsidR="002B7D6A" w:rsidRDefault="002B7D6A">
            <w:pPr>
              <w:numPr>
                <w:ilvl w:val="0"/>
                <w:numId w:val="5"/>
              </w:numPr>
              <w:ind w:left="459"/>
            </w:pPr>
            <w:r>
              <w:t>C++</w:t>
            </w:r>
          </w:p>
          <w:p w:rsidR="002B7D6A" w:rsidRDefault="002B7D6A">
            <w:pPr>
              <w:numPr>
                <w:ilvl w:val="0"/>
                <w:numId w:val="5"/>
              </w:numPr>
              <w:ind w:left="459"/>
            </w:pPr>
            <w:r>
              <w:t>C#</w:t>
            </w:r>
          </w:p>
          <w:p w:rsidR="002B7D6A" w:rsidRDefault="002B7D6A">
            <w:pPr>
              <w:numPr>
                <w:ilvl w:val="0"/>
                <w:numId w:val="5"/>
              </w:numPr>
              <w:ind w:left="459"/>
            </w:pPr>
            <w:r>
              <w:t>XML</w:t>
            </w:r>
          </w:p>
          <w:p w:rsidR="002B7D6A" w:rsidRDefault="002B7D6A">
            <w:pPr>
              <w:numPr>
                <w:ilvl w:val="0"/>
                <w:numId w:val="5"/>
              </w:numPr>
              <w:ind w:left="459"/>
            </w:pPr>
            <w:r>
              <w:t>Windows8</w:t>
            </w:r>
          </w:p>
          <w:p w:rsidR="002B7D6A" w:rsidRDefault="002B7D6A">
            <w:pPr>
              <w:ind w:left="459"/>
            </w:pPr>
          </w:p>
        </w:tc>
      </w:tr>
      <w:tr w:rsidR="002B7D6A">
        <w:trPr>
          <w:trHeight w:val="972"/>
        </w:trPr>
        <w:tc>
          <w:tcPr>
            <w:tcW w:w="9913" w:type="dxa"/>
            <w:gridSpan w:val="3"/>
            <w:tcBorders>
              <w:left w:val="single" w:sz="4" w:space="0" w:color="000000"/>
              <w:bottom w:val="single" w:sz="4" w:space="0" w:color="000000"/>
              <w:right w:val="single" w:sz="4" w:space="0" w:color="000000"/>
            </w:tcBorders>
            <w:shd w:val="clear" w:color="auto" w:fill="auto"/>
          </w:tcPr>
          <w:p w:rsidR="002B7D6A" w:rsidRDefault="002B7D6A">
            <w:r>
              <w:t>The common sub module of CricHQ – CricEngine written in C++ needs to be compatible with Windows Phone App. For the same under this project we created a Windows DLL file which can be added as a resource in the windows phone project and access the APIs.</w:t>
            </w:r>
          </w:p>
        </w:tc>
      </w:tr>
    </w:tbl>
    <w:p w:rsidR="002B7D6A" w:rsidRDefault="002B7D6A"/>
    <w:tbl>
      <w:tblPr>
        <w:tblW w:w="0" w:type="auto"/>
        <w:tblInd w:w="-5" w:type="dxa"/>
        <w:tblLayout w:type="fixed"/>
        <w:tblLook w:val="0000" w:firstRow="0" w:lastRow="0" w:firstColumn="0" w:lastColumn="0" w:noHBand="0" w:noVBand="0"/>
      </w:tblPr>
      <w:tblGrid>
        <w:gridCol w:w="2213"/>
        <w:gridCol w:w="3925"/>
        <w:gridCol w:w="3775"/>
      </w:tblGrid>
      <w:tr w:rsidR="009F5B19" w:rsidTr="00677640">
        <w:trPr>
          <w:trHeight w:val="437"/>
        </w:trPr>
        <w:tc>
          <w:tcPr>
            <w:tcW w:w="6138" w:type="dxa"/>
            <w:gridSpan w:val="2"/>
            <w:tcBorders>
              <w:top w:val="single" w:sz="4" w:space="0" w:color="000000"/>
              <w:left w:val="single" w:sz="4" w:space="0" w:color="000000"/>
            </w:tcBorders>
            <w:shd w:val="clear" w:color="auto" w:fill="auto"/>
          </w:tcPr>
          <w:p w:rsidR="009F5B19" w:rsidRDefault="009F5B19" w:rsidP="00677640">
            <w:pPr>
              <w:rPr>
                <w:b/>
                <w:bCs/>
              </w:rPr>
            </w:pPr>
            <w:r>
              <w:rPr>
                <w:b/>
                <w:bCs/>
                <w:sz w:val="28"/>
                <w:szCs w:val="28"/>
              </w:rPr>
              <w:t>MobiKwik Apple Watch App</w:t>
            </w:r>
          </w:p>
        </w:tc>
        <w:tc>
          <w:tcPr>
            <w:tcW w:w="3775" w:type="dxa"/>
            <w:tcBorders>
              <w:top w:val="single" w:sz="4" w:space="0" w:color="000000"/>
              <w:right w:val="single" w:sz="4" w:space="0" w:color="000000"/>
            </w:tcBorders>
            <w:shd w:val="clear" w:color="auto" w:fill="auto"/>
          </w:tcPr>
          <w:p w:rsidR="009F5B19" w:rsidRDefault="009F5B19" w:rsidP="009F5B19">
            <w:pPr>
              <w:jc w:val="right"/>
            </w:pPr>
            <w:r>
              <w:rPr>
                <w:b/>
                <w:bCs/>
              </w:rPr>
              <w:t>September 2015</w:t>
            </w:r>
            <w:r>
              <w:rPr>
                <w:b/>
                <w:bCs/>
              </w:rPr>
              <w:t xml:space="preserve"> – </w:t>
            </w:r>
            <w:r>
              <w:rPr>
                <w:b/>
                <w:bCs/>
              </w:rPr>
              <w:t>October</w:t>
            </w:r>
            <w:r>
              <w:rPr>
                <w:b/>
                <w:bCs/>
              </w:rPr>
              <w:t xml:space="preserve"> 201</w:t>
            </w:r>
            <w:r>
              <w:rPr>
                <w:b/>
                <w:bCs/>
              </w:rPr>
              <w:t>5</w:t>
            </w:r>
          </w:p>
        </w:tc>
      </w:tr>
      <w:tr w:rsidR="009F5B19" w:rsidTr="00677640">
        <w:trPr>
          <w:trHeight w:val="330"/>
        </w:trPr>
        <w:tc>
          <w:tcPr>
            <w:tcW w:w="2213" w:type="dxa"/>
            <w:tcBorders>
              <w:left w:val="single" w:sz="4" w:space="0" w:color="000000"/>
            </w:tcBorders>
            <w:shd w:val="clear" w:color="auto" w:fill="auto"/>
          </w:tcPr>
          <w:p w:rsidR="009F5B19" w:rsidRDefault="009F5B19" w:rsidP="00677640">
            <w:r>
              <w:rPr>
                <w:b/>
              </w:rPr>
              <w:t>Team Size</w:t>
            </w:r>
          </w:p>
        </w:tc>
        <w:tc>
          <w:tcPr>
            <w:tcW w:w="7700" w:type="dxa"/>
            <w:gridSpan w:val="2"/>
            <w:tcBorders>
              <w:right w:val="single" w:sz="4" w:space="0" w:color="000000"/>
            </w:tcBorders>
            <w:shd w:val="clear" w:color="auto" w:fill="auto"/>
          </w:tcPr>
          <w:p w:rsidR="009F5B19" w:rsidRDefault="009F5B19" w:rsidP="00677640">
            <w:pPr>
              <w:ind w:left="459"/>
            </w:pPr>
            <w:r>
              <w:t>1</w:t>
            </w:r>
          </w:p>
        </w:tc>
      </w:tr>
      <w:tr w:rsidR="009F5B19" w:rsidTr="00677640">
        <w:trPr>
          <w:trHeight w:val="330"/>
        </w:trPr>
        <w:tc>
          <w:tcPr>
            <w:tcW w:w="2213" w:type="dxa"/>
            <w:tcBorders>
              <w:left w:val="single" w:sz="4" w:space="0" w:color="000000"/>
            </w:tcBorders>
            <w:shd w:val="clear" w:color="auto" w:fill="auto"/>
          </w:tcPr>
          <w:p w:rsidR="009F5B19" w:rsidRDefault="009F5B19" w:rsidP="00677640">
            <w:r>
              <w:rPr>
                <w:b/>
              </w:rPr>
              <w:t>Role Played</w:t>
            </w:r>
          </w:p>
        </w:tc>
        <w:tc>
          <w:tcPr>
            <w:tcW w:w="7700" w:type="dxa"/>
            <w:gridSpan w:val="2"/>
            <w:tcBorders>
              <w:right w:val="single" w:sz="4" w:space="0" w:color="000000"/>
            </w:tcBorders>
            <w:shd w:val="clear" w:color="auto" w:fill="auto"/>
          </w:tcPr>
          <w:p w:rsidR="009F5B19" w:rsidRDefault="009F5B19" w:rsidP="00677640">
            <w:pPr>
              <w:ind w:left="459"/>
            </w:pPr>
            <w:r>
              <w:t>Designer, Developer and</w:t>
            </w:r>
            <w:r>
              <w:t xml:space="preserve"> Tester.</w:t>
            </w:r>
          </w:p>
        </w:tc>
      </w:tr>
      <w:tr w:rsidR="009F5B19" w:rsidTr="00677640">
        <w:trPr>
          <w:trHeight w:val="799"/>
        </w:trPr>
        <w:tc>
          <w:tcPr>
            <w:tcW w:w="2213" w:type="dxa"/>
            <w:tcBorders>
              <w:left w:val="single" w:sz="4" w:space="0" w:color="000000"/>
            </w:tcBorders>
            <w:shd w:val="clear" w:color="auto" w:fill="auto"/>
          </w:tcPr>
          <w:p w:rsidR="009F5B19" w:rsidRDefault="009F5B19" w:rsidP="00677640">
            <w:r>
              <w:rPr>
                <w:b/>
              </w:rPr>
              <w:t>Skills used</w:t>
            </w:r>
          </w:p>
          <w:p w:rsidR="009F5B19" w:rsidRDefault="009F5B19" w:rsidP="00677640"/>
          <w:p w:rsidR="009F5B19" w:rsidRDefault="009F5B19" w:rsidP="00677640"/>
          <w:p w:rsidR="009F5B19" w:rsidRDefault="009F5B19" w:rsidP="00677640"/>
        </w:tc>
        <w:tc>
          <w:tcPr>
            <w:tcW w:w="7700" w:type="dxa"/>
            <w:gridSpan w:val="2"/>
            <w:tcBorders>
              <w:right w:val="single" w:sz="4" w:space="0" w:color="000000"/>
            </w:tcBorders>
            <w:shd w:val="clear" w:color="auto" w:fill="auto"/>
          </w:tcPr>
          <w:p w:rsidR="009F5B19" w:rsidRDefault="009F5B19" w:rsidP="00677640">
            <w:pPr>
              <w:numPr>
                <w:ilvl w:val="0"/>
                <w:numId w:val="5"/>
              </w:numPr>
              <w:ind w:left="459"/>
            </w:pPr>
            <w:r>
              <w:t>Swift 2</w:t>
            </w:r>
          </w:p>
          <w:p w:rsidR="009F5B19" w:rsidRDefault="009F5B19" w:rsidP="00677640">
            <w:pPr>
              <w:numPr>
                <w:ilvl w:val="0"/>
                <w:numId w:val="5"/>
              </w:numPr>
              <w:ind w:left="459"/>
            </w:pPr>
            <w:r>
              <w:t>Objective C</w:t>
            </w:r>
          </w:p>
          <w:p w:rsidR="009F5B19" w:rsidRDefault="009F5B19" w:rsidP="00677640">
            <w:pPr>
              <w:numPr>
                <w:ilvl w:val="0"/>
                <w:numId w:val="5"/>
              </w:numPr>
              <w:ind w:left="459"/>
            </w:pPr>
            <w:r>
              <w:t>Photoshop</w:t>
            </w:r>
          </w:p>
          <w:p w:rsidR="009F5B19" w:rsidRDefault="009F5B19" w:rsidP="00677640">
            <w:pPr>
              <w:numPr>
                <w:ilvl w:val="0"/>
                <w:numId w:val="5"/>
              </w:numPr>
              <w:ind w:left="459"/>
            </w:pPr>
            <w:r>
              <w:t>Watch OS 2</w:t>
            </w:r>
          </w:p>
          <w:p w:rsidR="009F5B19" w:rsidRDefault="009F5B19" w:rsidP="00677640">
            <w:pPr>
              <w:ind w:left="459"/>
            </w:pPr>
          </w:p>
        </w:tc>
      </w:tr>
      <w:tr w:rsidR="009F5B19" w:rsidTr="00677640">
        <w:trPr>
          <w:trHeight w:val="972"/>
        </w:trPr>
        <w:tc>
          <w:tcPr>
            <w:tcW w:w="9913" w:type="dxa"/>
            <w:gridSpan w:val="3"/>
            <w:tcBorders>
              <w:left w:val="single" w:sz="4" w:space="0" w:color="000000"/>
              <w:bottom w:val="single" w:sz="4" w:space="0" w:color="000000"/>
              <w:right w:val="single" w:sz="4" w:space="0" w:color="000000"/>
            </w:tcBorders>
            <w:shd w:val="clear" w:color="auto" w:fill="auto"/>
          </w:tcPr>
          <w:p w:rsidR="009F5B19" w:rsidRDefault="009F5B19" w:rsidP="00677640">
            <w:r>
              <w:t>Designed and developed Apple Watch App in MobiKwik iOS app project using Swift 2 and Watch OS 2 support. Using NSURLSession for network calls. Ability to recharge from watch app itself. It was pretty cool to work on with lots of challenges.</w:t>
            </w:r>
          </w:p>
        </w:tc>
      </w:tr>
    </w:tbl>
    <w:p w:rsidR="002B7D6A" w:rsidRDefault="002B7D6A">
      <w:pPr>
        <w:pStyle w:val="NoSpacing"/>
      </w:pPr>
    </w:p>
    <w:p w:rsidR="002B7D6A" w:rsidRDefault="002B7D6A"/>
    <w:p w:rsidR="009F5B19" w:rsidRDefault="009F5B19"/>
    <w:p w:rsidR="009F5B19" w:rsidRDefault="009F5B19">
      <w:bookmarkStart w:id="1" w:name="_GoBack"/>
      <w:bookmarkEnd w:id="1"/>
    </w:p>
    <w:p w:rsidR="00E80EC1" w:rsidRDefault="00E80EC1" w:rsidP="00E80EC1">
      <w:pPr>
        <w:pStyle w:val="Heading1"/>
        <w:pBdr>
          <w:bottom w:val="single" w:sz="4" w:space="1" w:color="0000FF"/>
        </w:pBdr>
        <w:spacing w:before="0"/>
        <w:rPr>
          <w:b/>
          <w:sz w:val="28"/>
          <w:szCs w:val="28"/>
        </w:rPr>
      </w:pPr>
      <w:r>
        <w:rPr>
          <w:rStyle w:val="TtulodoLivro"/>
        </w:rPr>
        <w:t>Open Source Contributions</w:t>
      </w:r>
    </w:p>
    <w:tbl>
      <w:tblPr>
        <w:tblW w:w="0" w:type="auto"/>
        <w:tblLayout w:type="fixed"/>
        <w:tblLook w:val="0000" w:firstRow="0" w:lastRow="0" w:firstColumn="0" w:lastColumn="0" w:noHBand="0" w:noVBand="0"/>
      </w:tblPr>
      <w:tblGrid>
        <w:gridCol w:w="6912"/>
        <w:gridCol w:w="2942"/>
      </w:tblGrid>
      <w:tr w:rsidR="00E80EC1" w:rsidTr="00E80EC1">
        <w:trPr>
          <w:trHeight w:val="459"/>
        </w:trPr>
        <w:tc>
          <w:tcPr>
            <w:tcW w:w="6912" w:type="dxa"/>
            <w:shd w:val="clear" w:color="auto" w:fill="auto"/>
          </w:tcPr>
          <w:p w:rsidR="00E80EC1" w:rsidRPr="00E80EC1" w:rsidRDefault="00E80EC1" w:rsidP="004745F4">
            <w:pPr>
              <w:rPr>
                <w:sz w:val="28"/>
                <w:szCs w:val="28"/>
              </w:rPr>
            </w:pPr>
            <w:r w:rsidRPr="00E80EC1">
              <w:rPr>
                <w:sz w:val="28"/>
                <w:szCs w:val="28"/>
              </w:rPr>
              <w:t xml:space="preserve">My open source contributions include the following repositories: </w:t>
            </w:r>
          </w:p>
          <w:p w:rsidR="00E80EC1" w:rsidRDefault="00E80EC1" w:rsidP="004745F4">
            <w:pPr>
              <w:rPr>
                <w:b/>
              </w:rPr>
            </w:pPr>
            <w:hyperlink r:id="rId20" w:history="1">
              <w:r w:rsidRPr="00595959">
                <w:rPr>
                  <w:rStyle w:val="Hyperlink"/>
                  <w:b/>
                  <w:lang w:val="en-NZ" w:eastAsia="hi-IN" w:bidi="hi-IN"/>
                </w:rPr>
                <w:t>https://github.com/myell0w/MTStatusBarOverlay</w:t>
              </w:r>
            </w:hyperlink>
          </w:p>
          <w:p w:rsidR="00E80EC1" w:rsidRDefault="00E80EC1" w:rsidP="004745F4">
            <w:pPr>
              <w:rPr>
                <w:b/>
              </w:rPr>
            </w:pPr>
            <w:hyperlink r:id="rId21" w:history="1">
              <w:r w:rsidRPr="00595959">
                <w:rPr>
                  <w:rStyle w:val="Hyperlink"/>
                  <w:b/>
                  <w:lang w:val="en-NZ" w:eastAsia="hi-IN" w:bidi="hi-IN"/>
                </w:rPr>
                <w:t>https://github.com/suhailrashidbhat/ChatifyMe</w:t>
              </w:r>
            </w:hyperlink>
          </w:p>
          <w:p w:rsidR="00E80EC1" w:rsidRDefault="00E80EC1" w:rsidP="004745F4">
            <w:pPr>
              <w:rPr>
                <w:b/>
              </w:rPr>
            </w:pPr>
            <w:hyperlink r:id="rId22" w:history="1">
              <w:r w:rsidRPr="00595959">
                <w:rPr>
                  <w:rStyle w:val="Hyperlink"/>
                  <w:b/>
                  <w:lang w:val="en-NZ" w:eastAsia="hi-IN" w:bidi="hi-IN"/>
                </w:rPr>
                <w:t>https://github.com/shu223/iOS7-Sampler</w:t>
              </w:r>
            </w:hyperlink>
          </w:p>
          <w:p w:rsidR="00E80EC1" w:rsidRDefault="00E80EC1" w:rsidP="004745F4">
            <w:pPr>
              <w:rPr>
                <w:b/>
              </w:rPr>
            </w:pPr>
            <w:hyperlink r:id="rId23" w:history="1">
              <w:r w:rsidRPr="00595959">
                <w:rPr>
                  <w:rStyle w:val="Hyperlink"/>
                  <w:b/>
                  <w:lang w:val="en-NZ" w:eastAsia="hi-IN" w:bidi="hi-IN"/>
                </w:rPr>
                <w:t>https://github.com/tonymillion/Reachability</w:t>
              </w:r>
            </w:hyperlink>
          </w:p>
          <w:p w:rsidR="00E80EC1" w:rsidRDefault="00E80EC1" w:rsidP="004745F4">
            <w:pPr>
              <w:rPr>
                <w:b/>
              </w:rPr>
            </w:pPr>
          </w:p>
          <w:p w:rsidR="00E80EC1" w:rsidRDefault="00E80EC1" w:rsidP="004745F4">
            <w:pPr>
              <w:rPr>
                <w:b/>
              </w:rPr>
            </w:pPr>
            <w:r>
              <w:rPr>
                <w:b/>
              </w:rPr>
              <w:t xml:space="preserve">GitHub Username: suhailrashidbhat </w:t>
            </w:r>
          </w:p>
        </w:tc>
        <w:tc>
          <w:tcPr>
            <w:tcW w:w="2942" w:type="dxa"/>
            <w:shd w:val="clear" w:color="auto" w:fill="auto"/>
          </w:tcPr>
          <w:p w:rsidR="00E80EC1" w:rsidRDefault="00E80EC1" w:rsidP="004745F4">
            <w:pPr>
              <w:jc w:val="right"/>
            </w:pPr>
            <w:r>
              <w:rPr>
                <w:b/>
              </w:rPr>
              <w:t>Till date</w:t>
            </w:r>
          </w:p>
        </w:tc>
      </w:tr>
    </w:tbl>
    <w:p w:rsidR="002B7D6A" w:rsidRDefault="002B7D6A"/>
    <w:p w:rsidR="002B7D6A" w:rsidRDefault="002B7D6A"/>
    <w:p w:rsidR="002B7D6A" w:rsidRDefault="002B7D6A">
      <w:pPr>
        <w:pStyle w:val="Heading1"/>
        <w:pBdr>
          <w:bottom w:val="single" w:sz="4" w:space="1" w:color="0000FF"/>
        </w:pBdr>
        <w:spacing w:before="0"/>
        <w:rPr>
          <w:b/>
          <w:sz w:val="28"/>
          <w:szCs w:val="28"/>
        </w:rPr>
      </w:pPr>
      <w:r>
        <w:rPr>
          <w:rStyle w:val="TtulodoLivro"/>
        </w:rPr>
        <w:t>Education</w:t>
      </w:r>
    </w:p>
    <w:tbl>
      <w:tblPr>
        <w:tblW w:w="0" w:type="auto"/>
        <w:tblLayout w:type="fixed"/>
        <w:tblLook w:val="0000" w:firstRow="0" w:lastRow="0" w:firstColumn="0" w:lastColumn="0" w:noHBand="0" w:noVBand="0"/>
      </w:tblPr>
      <w:tblGrid>
        <w:gridCol w:w="2093"/>
        <w:gridCol w:w="2834"/>
        <w:gridCol w:w="4927"/>
      </w:tblGrid>
      <w:tr w:rsidR="002B7D6A">
        <w:trPr>
          <w:trHeight w:val="459"/>
        </w:trPr>
        <w:tc>
          <w:tcPr>
            <w:tcW w:w="4927" w:type="dxa"/>
            <w:gridSpan w:val="2"/>
            <w:shd w:val="clear" w:color="auto" w:fill="auto"/>
          </w:tcPr>
          <w:p w:rsidR="002B7D6A" w:rsidRDefault="002B7D6A">
            <w:pPr>
              <w:rPr>
                <w:b/>
              </w:rPr>
            </w:pPr>
            <w:r>
              <w:rPr>
                <w:b/>
                <w:sz w:val="28"/>
                <w:szCs w:val="28"/>
              </w:rPr>
              <w:t>Graduate Degree</w:t>
            </w:r>
          </w:p>
        </w:tc>
        <w:tc>
          <w:tcPr>
            <w:tcW w:w="4927" w:type="dxa"/>
            <w:shd w:val="clear" w:color="auto" w:fill="auto"/>
          </w:tcPr>
          <w:p w:rsidR="002B7D6A" w:rsidRDefault="002B7D6A">
            <w:pPr>
              <w:jc w:val="right"/>
            </w:pPr>
            <w:r>
              <w:rPr>
                <w:b/>
              </w:rPr>
              <w:t>August 2008 – May 2012</w:t>
            </w:r>
          </w:p>
        </w:tc>
      </w:tr>
      <w:tr w:rsidR="002B7D6A">
        <w:tc>
          <w:tcPr>
            <w:tcW w:w="9854" w:type="dxa"/>
            <w:gridSpan w:val="3"/>
            <w:shd w:val="clear" w:color="auto" w:fill="auto"/>
          </w:tcPr>
          <w:p w:rsidR="002B7D6A" w:rsidRDefault="002B7D6A">
            <w:r>
              <w:rPr>
                <w:b/>
              </w:rPr>
              <w:t>Bachelor of Engineering in Information Technology</w:t>
            </w:r>
          </w:p>
        </w:tc>
      </w:tr>
      <w:tr w:rsidR="002B7D6A">
        <w:tc>
          <w:tcPr>
            <w:tcW w:w="2093" w:type="dxa"/>
            <w:shd w:val="clear" w:color="auto" w:fill="auto"/>
          </w:tcPr>
          <w:p w:rsidR="002B7D6A" w:rsidRDefault="002B7D6A">
            <w:r>
              <w:t>University</w:t>
            </w:r>
          </w:p>
        </w:tc>
        <w:tc>
          <w:tcPr>
            <w:tcW w:w="7761" w:type="dxa"/>
            <w:gridSpan w:val="2"/>
            <w:shd w:val="clear" w:color="auto" w:fill="auto"/>
          </w:tcPr>
          <w:p w:rsidR="002B7D6A" w:rsidRDefault="002B7D6A">
            <w:r>
              <w:t>University of Jammu</w:t>
            </w:r>
          </w:p>
        </w:tc>
      </w:tr>
      <w:tr w:rsidR="002B7D6A">
        <w:tc>
          <w:tcPr>
            <w:tcW w:w="2093" w:type="dxa"/>
            <w:shd w:val="clear" w:color="auto" w:fill="auto"/>
          </w:tcPr>
          <w:p w:rsidR="002B7D6A" w:rsidRDefault="002B7D6A">
            <w:r>
              <w:t>Score</w:t>
            </w:r>
          </w:p>
        </w:tc>
        <w:tc>
          <w:tcPr>
            <w:tcW w:w="7761" w:type="dxa"/>
            <w:gridSpan w:val="2"/>
            <w:shd w:val="clear" w:color="auto" w:fill="auto"/>
          </w:tcPr>
          <w:p w:rsidR="002B7D6A" w:rsidRDefault="002B7D6A">
            <w:r>
              <w:t>First Class</w:t>
            </w:r>
          </w:p>
        </w:tc>
      </w:tr>
    </w:tbl>
    <w:p w:rsidR="002B7D6A" w:rsidRDefault="002B7D6A">
      <w:pPr>
        <w:pStyle w:val="Heading1"/>
        <w:pBdr>
          <w:bottom w:val="single" w:sz="4" w:space="1" w:color="0000FF"/>
        </w:pBdr>
        <w:spacing w:before="0"/>
      </w:pPr>
    </w:p>
    <w:p w:rsidR="002B7D6A" w:rsidRDefault="002B7D6A">
      <w:pPr>
        <w:pStyle w:val="Heading1"/>
        <w:pBdr>
          <w:bottom w:val="single" w:sz="4" w:space="1" w:color="0000FF"/>
        </w:pBdr>
        <w:spacing w:before="0"/>
      </w:pPr>
      <w:r>
        <w:rPr>
          <w:rStyle w:val="Strong"/>
          <w:color w:val="auto"/>
        </w:rPr>
        <w:t>Strengths</w:t>
      </w:r>
    </w:p>
    <w:p w:rsidR="002B7D6A" w:rsidRDefault="002B7D6A">
      <w:pPr>
        <w:numPr>
          <w:ilvl w:val="0"/>
          <w:numId w:val="5"/>
        </w:numPr>
        <w:ind w:left="459"/>
      </w:pPr>
      <w:r>
        <w:t>High tolerance to stress and enjoys responsibility.</w:t>
      </w:r>
    </w:p>
    <w:p w:rsidR="002B7D6A" w:rsidRDefault="002B7D6A">
      <w:pPr>
        <w:numPr>
          <w:ilvl w:val="0"/>
          <w:numId w:val="5"/>
        </w:numPr>
        <w:ind w:left="459"/>
      </w:pPr>
      <w:r>
        <w:t>Good oral, written and presentation skills.</w:t>
      </w:r>
    </w:p>
    <w:p w:rsidR="002B7D6A" w:rsidRDefault="002B7D6A">
      <w:pPr>
        <w:numPr>
          <w:ilvl w:val="0"/>
          <w:numId w:val="5"/>
        </w:numPr>
        <w:ind w:left="459"/>
      </w:pPr>
      <w:r>
        <w:t>Great time management skills.</w:t>
      </w:r>
    </w:p>
    <w:p w:rsidR="002B7D6A" w:rsidRDefault="002B7D6A">
      <w:pPr>
        <w:numPr>
          <w:ilvl w:val="0"/>
          <w:numId w:val="5"/>
        </w:numPr>
        <w:ind w:left="459"/>
      </w:pPr>
      <w:r>
        <w:t>Quick learner with good grasping ability.</w:t>
      </w:r>
    </w:p>
    <w:p w:rsidR="002B7D6A" w:rsidRDefault="002B7D6A"/>
    <w:p w:rsidR="002B7D6A" w:rsidRDefault="002B7D6A">
      <w:pPr>
        <w:pStyle w:val="Heading1"/>
        <w:pBdr>
          <w:bottom w:val="single" w:sz="4" w:space="1" w:color="0000FF"/>
        </w:pBdr>
        <w:spacing w:before="0"/>
      </w:pPr>
      <w:r>
        <w:rPr>
          <w:rStyle w:val="Strong"/>
          <w:color w:val="auto"/>
        </w:rPr>
        <w:t>Certifications</w:t>
      </w:r>
    </w:p>
    <w:p w:rsidR="002B7D6A" w:rsidRDefault="002B7D6A">
      <w:pPr>
        <w:numPr>
          <w:ilvl w:val="0"/>
          <w:numId w:val="5"/>
        </w:numPr>
        <w:ind w:left="459"/>
      </w:pPr>
      <w:r>
        <w:t>Rational Application Developer. - IBM India. June 2011</w:t>
      </w:r>
    </w:p>
    <w:p w:rsidR="002B7D6A" w:rsidRDefault="002B7D6A">
      <w:pPr>
        <w:numPr>
          <w:ilvl w:val="0"/>
          <w:numId w:val="5"/>
        </w:numPr>
        <w:ind w:left="459"/>
      </w:pPr>
      <w:r>
        <w:t>DB2 9 Database and application fundamentals. - IBM India June 2011</w:t>
      </w:r>
    </w:p>
    <w:p w:rsidR="002B7D6A" w:rsidRDefault="002B7D6A">
      <w:pPr>
        <w:numPr>
          <w:ilvl w:val="0"/>
          <w:numId w:val="5"/>
        </w:numPr>
        <w:ind w:left="459"/>
      </w:pPr>
      <w:r>
        <w:t xml:space="preserve">C|EH v7 – EC-Council USA License </w:t>
      </w:r>
      <w:r>
        <w:rPr>
          <w:rFonts w:eastAsia="Helvetica" w:cs="Times New Roman"/>
        </w:rPr>
        <w:t>ECC955295.</w:t>
      </w:r>
    </w:p>
    <w:p w:rsidR="002B7D6A" w:rsidRDefault="002B7D6A"/>
    <w:p w:rsidR="002B7D6A" w:rsidRDefault="002B7D6A">
      <w:pPr>
        <w:pStyle w:val="Heading1"/>
        <w:pBdr>
          <w:bottom w:val="single" w:sz="4" w:space="1" w:color="0000FF"/>
        </w:pBdr>
        <w:spacing w:before="0"/>
        <w:rPr>
          <w:rFonts w:eastAsia="Helvetica" w:cs="Times New Roman"/>
          <w:bCs/>
        </w:rPr>
      </w:pPr>
      <w:r>
        <w:rPr>
          <w:rStyle w:val="Strong"/>
          <w:color w:val="auto"/>
        </w:rPr>
        <w:t>Honours and awards</w:t>
      </w:r>
    </w:p>
    <w:p w:rsidR="002B7D6A" w:rsidRDefault="002B7D6A">
      <w:pPr>
        <w:numPr>
          <w:ilvl w:val="0"/>
          <w:numId w:val="5"/>
        </w:numPr>
        <w:ind w:left="459"/>
        <w:rPr>
          <w:rFonts w:eastAsia="Helvetica" w:cs="Times New Roman"/>
          <w:bCs/>
        </w:rPr>
      </w:pPr>
      <w:r>
        <w:rPr>
          <w:rFonts w:eastAsia="Helvetica" w:cs="Times New Roman"/>
          <w:bCs/>
        </w:rPr>
        <w:t>Governor Awarded Boy Scout. 2006</w:t>
      </w:r>
    </w:p>
    <w:p w:rsidR="002B7D6A" w:rsidRDefault="002B7D6A">
      <w:pPr>
        <w:numPr>
          <w:ilvl w:val="0"/>
          <w:numId w:val="5"/>
        </w:numPr>
        <w:ind w:left="459"/>
        <w:rPr>
          <w:rFonts w:eastAsia="Helvetica" w:cs="Times New Roman"/>
          <w:bCs/>
        </w:rPr>
      </w:pPr>
      <w:r>
        <w:rPr>
          <w:rFonts w:eastAsia="Helvetica" w:cs="Times New Roman"/>
          <w:bCs/>
        </w:rPr>
        <w:t>DB2 Professional</w:t>
      </w:r>
    </w:p>
    <w:p w:rsidR="002B7D6A" w:rsidRDefault="002B7D6A">
      <w:pPr>
        <w:numPr>
          <w:ilvl w:val="0"/>
          <w:numId w:val="5"/>
        </w:numPr>
        <w:ind w:left="459"/>
        <w:rPr>
          <w:rFonts w:eastAsia="Helvetica" w:cs="Times New Roman"/>
          <w:bCs/>
        </w:rPr>
      </w:pPr>
      <w:r>
        <w:rPr>
          <w:rFonts w:eastAsia="Helvetica" w:cs="Times New Roman"/>
          <w:bCs/>
        </w:rPr>
        <w:t>RAD 9.1 Certified</w:t>
      </w:r>
    </w:p>
    <w:p w:rsidR="002B7D6A" w:rsidRDefault="002B7D6A">
      <w:pPr>
        <w:numPr>
          <w:ilvl w:val="0"/>
          <w:numId w:val="5"/>
        </w:numPr>
        <w:ind w:left="459"/>
        <w:rPr>
          <w:rFonts w:eastAsia="Helvetica" w:cs="Times New Roman"/>
          <w:bCs/>
        </w:rPr>
      </w:pPr>
      <w:r>
        <w:rPr>
          <w:rFonts w:eastAsia="Helvetica" w:cs="Times New Roman"/>
          <w:bCs/>
        </w:rPr>
        <w:t>C|EH</w:t>
      </w:r>
    </w:p>
    <w:p w:rsidR="002B7D6A" w:rsidRDefault="002B7D6A">
      <w:pPr>
        <w:numPr>
          <w:ilvl w:val="0"/>
          <w:numId w:val="5"/>
        </w:numPr>
        <w:ind w:left="459"/>
      </w:pPr>
      <w:r>
        <w:rPr>
          <w:rFonts w:eastAsia="Helvetica" w:cs="Times New Roman"/>
          <w:bCs/>
        </w:rPr>
        <w:t>GATE Qualified</w:t>
      </w:r>
    </w:p>
    <w:p w:rsidR="002B7D6A" w:rsidRDefault="002B7D6A"/>
    <w:p w:rsidR="002B7D6A" w:rsidRDefault="002B7D6A"/>
    <w:p w:rsidR="002B7D6A" w:rsidRDefault="002B7D6A">
      <w:pPr>
        <w:pStyle w:val="Heading1"/>
        <w:pBdr>
          <w:bottom w:val="single" w:sz="4" w:space="1" w:color="0000FF"/>
        </w:pBdr>
        <w:spacing w:before="0"/>
      </w:pPr>
      <w:r>
        <w:rPr>
          <w:rStyle w:val="Strong"/>
          <w:color w:val="auto"/>
        </w:rPr>
        <w:t>Hobbies and interests</w:t>
      </w:r>
    </w:p>
    <w:p w:rsidR="002B7D6A" w:rsidRDefault="002B7D6A">
      <w:pPr>
        <w:numPr>
          <w:ilvl w:val="0"/>
          <w:numId w:val="5"/>
        </w:numPr>
        <w:ind w:left="459"/>
      </w:pPr>
      <w:r>
        <w:t>Reading</w:t>
      </w:r>
    </w:p>
    <w:p w:rsidR="002B7D6A" w:rsidRDefault="002B7D6A">
      <w:pPr>
        <w:numPr>
          <w:ilvl w:val="0"/>
          <w:numId w:val="5"/>
        </w:numPr>
        <w:ind w:left="459"/>
      </w:pPr>
      <w:r>
        <w:t>Trekking</w:t>
      </w:r>
    </w:p>
    <w:p w:rsidR="002B7D6A" w:rsidRDefault="002B7D6A">
      <w:pPr>
        <w:numPr>
          <w:ilvl w:val="0"/>
          <w:numId w:val="5"/>
        </w:numPr>
        <w:ind w:left="459"/>
      </w:pPr>
      <w:r>
        <w:t>Camping</w:t>
      </w:r>
    </w:p>
    <w:p w:rsidR="002B7D6A" w:rsidRDefault="00106E7A">
      <w:pPr>
        <w:numPr>
          <w:ilvl w:val="0"/>
          <w:numId w:val="5"/>
        </w:numPr>
        <w:ind w:left="459"/>
      </w:pPr>
      <w:r>
        <w:t>Travelling</w:t>
      </w:r>
    </w:p>
    <w:p w:rsidR="002B7D6A" w:rsidRDefault="002B7D6A">
      <w:pPr>
        <w:numPr>
          <w:ilvl w:val="0"/>
          <w:numId w:val="5"/>
        </w:numPr>
        <w:ind w:left="459"/>
      </w:pPr>
      <w:r>
        <w:t>Solving Peoples problems by technology.</w:t>
      </w:r>
    </w:p>
    <w:p w:rsidR="002B7D6A" w:rsidRDefault="002B7D6A"/>
    <w:p w:rsidR="002B7D6A" w:rsidRDefault="002B7D6A"/>
    <w:p w:rsidR="002B7D6A" w:rsidRDefault="002B7D6A">
      <w:pPr>
        <w:pStyle w:val="Heading1"/>
        <w:pBdr>
          <w:bottom w:val="single" w:sz="4" w:space="1" w:color="0000FF"/>
        </w:pBdr>
        <w:spacing w:before="0"/>
      </w:pPr>
      <w:r>
        <w:rPr>
          <w:rStyle w:val="Strong"/>
          <w:color w:val="auto"/>
        </w:rPr>
        <w:t>Portfolio</w:t>
      </w:r>
    </w:p>
    <w:p w:rsidR="002B7D6A" w:rsidRDefault="002B7D6A">
      <w:r>
        <w:t xml:space="preserve">Download the portfolio from the </w:t>
      </w:r>
      <w:hyperlink r:id="rId24" w:history="1">
        <w:r>
          <w:rPr>
            <w:rStyle w:val="Hyperlink"/>
            <w:u w:val="none"/>
            <w:lang w:val="en-NZ" w:eastAsia="hi-IN" w:bidi="hi-IN"/>
          </w:rPr>
          <w:t>L</w:t>
        </w:r>
        <w:r>
          <w:rPr>
            <w:rStyle w:val="Hyperlink"/>
            <w:u w:val="none"/>
            <w:lang w:val="en-NZ" w:eastAsia="hi-IN" w:bidi="hi-IN"/>
          </w:rPr>
          <w:t>i</w:t>
        </w:r>
        <w:r>
          <w:rPr>
            <w:rStyle w:val="Hyperlink"/>
            <w:u w:val="none"/>
            <w:lang w:val="en-NZ" w:eastAsia="hi-IN" w:bidi="hi-IN"/>
          </w:rPr>
          <w:t>nk</w:t>
        </w:r>
      </w:hyperlink>
      <w:r>
        <w:t>.</w:t>
      </w:r>
    </w:p>
    <w:p w:rsidR="00B43EE8" w:rsidRDefault="00B43EE8">
      <w:r>
        <w:t xml:space="preserve">Website Portfolio : </w:t>
      </w:r>
      <w:hyperlink r:id="rId25" w:history="1">
        <w:r w:rsidRPr="00B43EE8">
          <w:rPr>
            <w:rStyle w:val="Hyperlink"/>
            <w:lang w:val="en-NZ" w:eastAsia="hi-IN" w:bidi="hi-IN"/>
          </w:rPr>
          <w:t>Site</w:t>
        </w:r>
      </w:hyperlink>
    </w:p>
    <w:p w:rsidR="002B7D6A" w:rsidRDefault="00B43EE8">
      <w:r>
        <w:t xml:space="preserve">Email : </w:t>
      </w:r>
      <w:hyperlink r:id="rId26" w:history="1">
        <w:r w:rsidRPr="00B43EE8">
          <w:rPr>
            <w:rStyle w:val="Hyperlink"/>
            <w:lang w:val="en-NZ" w:eastAsia="hi-IN" w:bidi="hi-IN"/>
          </w:rPr>
          <w:t>email</w:t>
        </w:r>
      </w:hyperlink>
    </w:p>
    <w:p w:rsidR="002B7D6A" w:rsidRDefault="002B7D6A"/>
    <w:p w:rsidR="002B7D6A" w:rsidRDefault="002B7D6A"/>
    <w:p w:rsidR="002B7D6A" w:rsidRDefault="002B7D6A">
      <w:pPr>
        <w:pStyle w:val="Heading1"/>
        <w:pBdr>
          <w:bottom w:val="single" w:sz="4" w:space="1" w:color="0000FF"/>
        </w:pBdr>
        <w:spacing w:before="0"/>
      </w:pPr>
      <w:r>
        <w:rPr>
          <w:rStyle w:val="Strong"/>
          <w:color w:val="auto"/>
        </w:rPr>
        <w:t>References</w:t>
      </w:r>
    </w:p>
    <w:p w:rsidR="002B7D6A" w:rsidRDefault="002B7D6A">
      <w:r>
        <w:t>Professional and character references are available upon request.</w:t>
      </w:r>
      <w:bookmarkEnd w:id="0"/>
    </w:p>
    <w:sectPr w:rsidR="002B7D6A">
      <w:pgSz w:w="11906" w:h="16838"/>
      <w:pgMar w:top="1134" w:right="1134" w:bottom="1134" w:left="1134" w:header="720" w:footer="720" w:gutter="0"/>
      <w:cols w:space="72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OpenSymbol">
    <w:altName w:val="Arial Unicode MS"/>
    <w:charset w:val="00"/>
    <w:family w:val="auto"/>
    <w:pitch w:val="variable"/>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2"/>
    <w:lvl w:ilvl="0">
      <w:start w:val="1"/>
      <w:numFmt w:val="bullet"/>
      <w:lvlText w:val=""/>
      <w:lvlJc w:val="left"/>
      <w:pPr>
        <w:tabs>
          <w:tab w:val="num" w:pos="0"/>
        </w:tabs>
        <w:ind w:left="720" w:hanging="360"/>
      </w:pPr>
      <w:rPr>
        <w:rFonts w:ascii="Symbol" w:hAnsi="Symbol" w:cs="Open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Open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Open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
    <w:nsid w:val="00000003"/>
    <w:multiLevelType w:val="singleLevel"/>
    <w:tmpl w:val="00000003"/>
    <w:name w:val="WW8Num3"/>
    <w:lvl w:ilvl="0">
      <w:start w:val="1"/>
      <w:numFmt w:val="bullet"/>
      <w:lvlText w:val=""/>
      <w:lvlJc w:val="left"/>
      <w:pPr>
        <w:tabs>
          <w:tab w:val="num" w:pos="0"/>
        </w:tabs>
        <w:ind w:left="720" w:hanging="360"/>
      </w:pPr>
      <w:rPr>
        <w:rFonts w:ascii="Symbol" w:hAnsi="Symbol" w:cs="OpenSymbol"/>
      </w:rPr>
    </w:lvl>
  </w:abstractNum>
  <w:abstractNum w:abstractNumId="3">
    <w:nsid w:val="00000004"/>
    <w:multiLevelType w:val="singleLevel"/>
    <w:tmpl w:val="00000004"/>
    <w:name w:val="WW8Num4"/>
    <w:lvl w:ilvl="0">
      <w:start w:val="1"/>
      <w:numFmt w:val="bullet"/>
      <w:lvlText w:val=""/>
      <w:lvlJc w:val="left"/>
      <w:pPr>
        <w:tabs>
          <w:tab w:val="num" w:pos="0"/>
        </w:tabs>
        <w:ind w:left="720" w:hanging="360"/>
      </w:pPr>
      <w:rPr>
        <w:rFonts w:ascii="Symbol" w:hAnsi="Symbol" w:cs="OpenSymbol"/>
      </w:rPr>
    </w:lvl>
  </w:abstractNum>
  <w:abstractNum w:abstractNumId="4">
    <w:nsid w:val="00000005"/>
    <w:multiLevelType w:val="singleLevel"/>
    <w:tmpl w:val="00000005"/>
    <w:name w:val="WW8Num5"/>
    <w:lvl w:ilvl="0">
      <w:start w:val="1"/>
      <w:numFmt w:val="bullet"/>
      <w:lvlText w:val=""/>
      <w:lvlJc w:val="left"/>
      <w:pPr>
        <w:tabs>
          <w:tab w:val="num" w:pos="-180"/>
        </w:tabs>
        <w:ind w:left="540" w:hanging="360"/>
      </w:pPr>
      <w:rPr>
        <w:rFonts w:ascii="Symbol" w:hAnsi="Symbol" w:cs="OpenSymbol"/>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savePreviewPicture/>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68F7"/>
    <w:rsid w:val="00106E7A"/>
    <w:rsid w:val="001268F7"/>
    <w:rsid w:val="001F5AF3"/>
    <w:rsid w:val="002B7D6A"/>
    <w:rsid w:val="003A624A"/>
    <w:rsid w:val="004745F4"/>
    <w:rsid w:val="004C6589"/>
    <w:rsid w:val="00542D51"/>
    <w:rsid w:val="005C1207"/>
    <w:rsid w:val="007213A6"/>
    <w:rsid w:val="00744458"/>
    <w:rsid w:val="00940BE5"/>
    <w:rsid w:val="00961595"/>
    <w:rsid w:val="009F1132"/>
    <w:rsid w:val="009F5B19"/>
    <w:rsid w:val="00A13948"/>
    <w:rsid w:val="00A2577C"/>
    <w:rsid w:val="00A3437C"/>
    <w:rsid w:val="00A84E82"/>
    <w:rsid w:val="00B43EE8"/>
    <w:rsid w:val="00D23E2E"/>
    <w:rsid w:val="00E01187"/>
    <w:rsid w:val="00E80EC1"/>
    <w:rsid w:val="00EA11A7"/>
    <w:rsid w:val="00ED0C3B"/>
    <w:rsid w:val="00F3105D"/>
    <w:rsid w:val="00FA63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oNotEmbedSmartTag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Arial Unicode MS" w:cs="Arial Unicode MS"/>
      <w:kern w:val="1"/>
      <w:sz w:val="24"/>
      <w:szCs w:val="24"/>
      <w:lang w:val="en-NZ" w:eastAsia="hi-IN" w:bidi="hi-IN"/>
    </w:rPr>
  </w:style>
  <w:style w:type="paragraph" w:styleId="Heading1">
    <w:name w:val="heading 1"/>
    <w:basedOn w:val="Normal"/>
    <w:next w:val="Normal"/>
    <w:qFormat/>
    <w:pPr>
      <w:numPr>
        <w:numId w:val="1"/>
      </w:numPr>
      <w:spacing w:before="300" w:after="40"/>
      <w:outlineLvl w:val="0"/>
    </w:pPr>
    <w:rPr>
      <w:smallCaps/>
      <w:spacing w:val="5"/>
      <w:sz w:val="32"/>
      <w:szCs w:val="32"/>
    </w:rPr>
  </w:style>
  <w:style w:type="paragraph" w:styleId="Heading2">
    <w:name w:val="heading 2"/>
    <w:basedOn w:val="Normal"/>
    <w:next w:val="Normal"/>
    <w:qFormat/>
    <w:pPr>
      <w:numPr>
        <w:ilvl w:val="1"/>
        <w:numId w:val="1"/>
      </w:numPr>
      <w:spacing w:before="240" w:after="80"/>
      <w:outlineLvl w:val="1"/>
    </w:pPr>
    <w:rPr>
      <w:smallCaps/>
      <w:spacing w:val="5"/>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Open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3z0">
    <w:name w:val="WW8Num3z0"/>
    <w:rPr>
      <w:rFonts w:ascii="Symbol" w:hAnsi="Symbol" w:cs="OpenSymbol"/>
    </w:rPr>
  </w:style>
  <w:style w:type="character" w:customStyle="1" w:styleId="WW8Num4z0">
    <w:name w:val="WW8Num4z0"/>
    <w:rPr>
      <w:rFonts w:ascii="Symbol" w:hAnsi="Symbol" w:cs="OpenSymbol"/>
    </w:rPr>
  </w:style>
  <w:style w:type="character" w:customStyle="1" w:styleId="WW8Num5z0">
    <w:name w:val="WW8Num5z0"/>
    <w:rPr>
      <w:rFonts w:ascii="Symbol" w:eastAsia="Helvetica" w:hAnsi="Symbol" w:cs="OpenSymbol"/>
    </w:rPr>
  </w:style>
  <w:style w:type="character" w:customStyle="1" w:styleId="WW8Num6z0">
    <w:name w:val="WW8Num6z0"/>
    <w:rPr>
      <w:rFonts w:ascii="Symbol" w:hAnsi="Symbol" w:cs="OpenSymbol"/>
    </w:rPr>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Fontepargpadro">
    <w:name w:val="Fonte parág. padrão"/>
  </w:style>
  <w:style w:type="character" w:customStyle="1" w:styleId="WW8Num7z0">
    <w:name w:val="WW8Num7z0"/>
    <w:rPr>
      <w:rFonts w:ascii="Symbol" w:hAnsi="Symbol" w:cs="OpenSymbol"/>
    </w:rPr>
  </w:style>
  <w:style w:type="character" w:customStyle="1" w:styleId="WW8Num8z0">
    <w:name w:val="WW8Num8z0"/>
    <w:rPr>
      <w:rFonts w:ascii="Symbol" w:hAnsi="Symbol" w:cs="OpenSymbol"/>
    </w:rPr>
  </w:style>
  <w:style w:type="character" w:customStyle="1" w:styleId="WW8Num9z0">
    <w:name w:val="WW8Num9z0"/>
    <w:rPr>
      <w:rFonts w:ascii="Symbol" w:hAnsi="Symbol" w:cs="Symbol"/>
    </w:rPr>
  </w:style>
  <w:style w:type="character" w:customStyle="1" w:styleId="WW8Num10z0">
    <w:name w:val="WW8Num10z0"/>
    <w:rPr>
      <w:rFonts w:ascii="Symbol" w:hAnsi="Symbol" w:cs="Symbol"/>
    </w:rPr>
  </w:style>
  <w:style w:type="character" w:styleId="Strong">
    <w:name w:val="Strong"/>
    <w:qFormat/>
    <w:rPr>
      <w:b/>
      <w:color w:val="C0504D"/>
    </w:rPr>
  </w:style>
  <w:style w:type="character" w:styleId="Hyperlink">
    <w:name w:val="Hyperlink"/>
    <w:rPr>
      <w:color w:val="000080"/>
      <w:u w:val="single"/>
      <w:lang/>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Wingdings"/>
    </w:rPr>
  </w:style>
  <w:style w:type="character" w:customStyle="1" w:styleId="Bullets">
    <w:name w:val="Bullets"/>
    <w:rPr>
      <w:rFonts w:ascii="OpenSymbol" w:eastAsia="OpenSymbol" w:hAnsi="OpenSymbol" w:cs="OpenSymbol"/>
    </w:rPr>
  </w:style>
  <w:style w:type="character" w:customStyle="1" w:styleId="nfaseIntensa">
    <w:name w:val="Ênfase Intensa"/>
    <w:rPr>
      <w:b/>
      <w:bCs/>
      <w:i/>
      <w:iCs/>
      <w:color w:val="4F81BD"/>
    </w:rPr>
  </w:style>
  <w:style w:type="character" w:customStyle="1" w:styleId="TtulodoLivro">
    <w:name w:val="Título do Livro"/>
    <w:rPr>
      <w:b/>
      <w:bCs/>
      <w:smallCaps/>
      <w:spacing w:val="5"/>
    </w:rPr>
  </w:style>
  <w:style w:type="paragraph" w:customStyle="1" w:styleId="Heading">
    <w:name w:val="Heading"/>
    <w:basedOn w:val="Normal"/>
    <w:next w:val="BodyText"/>
    <w:pPr>
      <w:keepNext/>
      <w:spacing w:before="240" w:after="120"/>
    </w:pPr>
    <w:rPr>
      <w:rFonts w:ascii="Arial"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NoSpacing">
    <w:name w:val="No Spacing"/>
    <w:basedOn w:val="Normal"/>
    <w:qFormat/>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NormalWeb">
    <w:name w:val="Normal (Web)"/>
    <w:basedOn w:val="Normal"/>
    <w:pPr>
      <w:spacing w:before="100" w:after="100" w:line="100" w:lineRule="atLeast"/>
    </w:pPr>
    <w:rPr>
      <w:rFonts w:cs="Times New Roman"/>
    </w:rPr>
  </w:style>
  <w:style w:type="character" w:styleId="FollowedHyperlink">
    <w:name w:val="FollowedHyperlink"/>
    <w:uiPriority w:val="99"/>
    <w:semiHidden/>
    <w:unhideWhenUsed/>
    <w:rsid w:val="00B43EE8"/>
    <w:rPr>
      <w:color w:val="800080"/>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Arial Unicode MS" w:cs="Arial Unicode MS"/>
      <w:kern w:val="1"/>
      <w:sz w:val="24"/>
      <w:szCs w:val="24"/>
      <w:lang w:val="en-NZ" w:eastAsia="hi-IN" w:bidi="hi-IN"/>
    </w:rPr>
  </w:style>
  <w:style w:type="paragraph" w:styleId="Heading1">
    <w:name w:val="heading 1"/>
    <w:basedOn w:val="Normal"/>
    <w:next w:val="Normal"/>
    <w:qFormat/>
    <w:pPr>
      <w:numPr>
        <w:numId w:val="1"/>
      </w:numPr>
      <w:spacing w:before="300" w:after="40"/>
      <w:outlineLvl w:val="0"/>
    </w:pPr>
    <w:rPr>
      <w:smallCaps/>
      <w:spacing w:val="5"/>
      <w:sz w:val="32"/>
      <w:szCs w:val="32"/>
    </w:rPr>
  </w:style>
  <w:style w:type="paragraph" w:styleId="Heading2">
    <w:name w:val="heading 2"/>
    <w:basedOn w:val="Normal"/>
    <w:next w:val="Normal"/>
    <w:qFormat/>
    <w:pPr>
      <w:numPr>
        <w:ilvl w:val="1"/>
        <w:numId w:val="1"/>
      </w:numPr>
      <w:spacing w:before="240" w:after="80"/>
      <w:outlineLvl w:val="1"/>
    </w:pPr>
    <w:rPr>
      <w:smallCaps/>
      <w:spacing w:val="5"/>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Open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3z0">
    <w:name w:val="WW8Num3z0"/>
    <w:rPr>
      <w:rFonts w:ascii="Symbol" w:hAnsi="Symbol" w:cs="OpenSymbol"/>
    </w:rPr>
  </w:style>
  <w:style w:type="character" w:customStyle="1" w:styleId="WW8Num4z0">
    <w:name w:val="WW8Num4z0"/>
    <w:rPr>
      <w:rFonts w:ascii="Symbol" w:hAnsi="Symbol" w:cs="OpenSymbol"/>
    </w:rPr>
  </w:style>
  <w:style w:type="character" w:customStyle="1" w:styleId="WW8Num5z0">
    <w:name w:val="WW8Num5z0"/>
    <w:rPr>
      <w:rFonts w:ascii="Symbol" w:eastAsia="Helvetica" w:hAnsi="Symbol" w:cs="OpenSymbol"/>
    </w:rPr>
  </w:style>
  <w:style w:type="character" w:customStyle="1" w:styleId="WW8Num6z0">
    <w:name w:val="WW8Num6z0"/>
    <w:rPr>
      <w:rFonts w:ascii="Symbol" w:hAnsi="Symbol" w:cs="OpenSymbol"/>
    </w:rPr>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Fontepargpadro">
    <w:name w:val="Fonte parág. padrão"/>
  </w:style>
  <w:style w:type="character" w:customStyle="1" w:styleId="WW8Num7z0">
    <w:name w:val="WW8Num7z0"/>
    <w:rPr>
      <w:rFonts w:ascii="Symbol" w:hAnsi="Symbol" w:cs="OpenSymbol"/>
    </w:rPr>
  </w:style>
  <w:style w:type="character" w:customStyle="1" w:styleId="WW8Num8z0">
    <w:name w:val="WW8Num8z0"/>
    <w:rPr>
      <w:rFonts w:ascii="Symbol" w:hAnsi="Symbol" w:cs="OpenSymbol"/>
    </w:rPr>
  </w:style>
  <w:style w:type="character" w:customStyle="1" w:styleId="WW8Num9z0">
    <w:name w:val="WW8Num9z0"/>
    <w:rPr>
      <w:rFonts w:ascii="Symbol" w:hAnsi="Symbol" w:cs="Symbol"/>
    </w:rPr>
  </w:style>
  <w:style w:type="character" w:customStyle="1" w:styleId="WW8Num10z0">
    <w:name w:val="WW8Num10z0"/>
    <w:rPr>
      <w:rFonts w:ascii="Symbol" w:hAnsi="Symbol" w:cs="Symbol"/>
    </w:rPr>
  </w:style>
  <w:style w:type="character" w:styleId="Strong">
    <w:name w:val="Strong"/>
    <w:qFormat/>
    <w:rPr>
      <w:b/>
      <w:color w:val="C0504D"/>
    </w:rPr>
  </w:style>
  <w:style w:type="character" w:styleId="Hyperlink">
    <w:name w:val="Hyperlink"/>
    <w:rPr>
      <w:color w:val="000080"/>
      <w:u w:val="single"/>
      <w:lang/>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Wingdings"/>
    </w:rPr>
  </w:style>
  <w:style w:type="character" w:customStyle="1" w:styleId="Bullets">
    <w:name w:val="Bullets"/>
    <w:rPr>
      <w:rFonts w:ascii="OpenSymbol" w:eastAsia="OpenSymbol" w:hAnsi="OpenSymbol" w:cs="OpenSymbol"/>
    </w:rPr>
  </w:style>
  <w:style w:type="character" w:customStyle="1" w:styleId="nfaseIntensa">
    <w:name w:val="Ênfase Intensa"/>
    <w:rPr>
      <w:b/>
      <w:bCs/>
      <w:i/>
      <w:iCs/>
      <w:color w:val="4F81BD"/>
    </w:rPr>
  </w:style>
  <w:style w:type="character" w:customStyle="1" w:styleId="TtulodoLivro">
    <w:name w:val="Título do Livro"/>
    <w:rPr>
      <w:b/>
      <w:bCs/>
      <w:smallCaps/>
      <w:spacing w:val="5"/>
    </w:rPr>
  </w:style>
  <w:style w:type="paragraph" w:customStyle="1" w:styleId="Heading">
    <w:name w:val="Heading"/>
    <w:basedOn w:val="Normal"/>
    <w:next w:val="BodyText"/>
    <w:pPr>
      <w:keepNext/>
      <w:spacing w:before="240" w:after="120"/>
    </w:pPr>
    <w:rPr>
      <w:rFonts w:ascii="Arial"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NoSpacing">
    <w:name w:val="No Spacing"/>
    <w:basedOn w:val="Normal"/>
    <w:qFormat/>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NormalWeb">
    <w:name w:val="Normal (Web)"/>
    <w:basedOn w:val="Normal"/>
    <w:pPr>
      <w:spacing w:before="100" w:after="100" w:line="100" w:lineRule="atLeast"/>
    </w:pPr>
    <w:rPr>
      <w:rFonts w:cs="Times New Roman"/>
    </w:rPr>
  </w:style>
  <w:style w:type="character" w:styleId="FollowedHyperlink">
    <w:name w:val="FollowedHyperlink"/>
    <w:uiPriority w:val="99"/>
    <w:semiHidden/>
    <w:unhideWhenUsed/>
    <w:rsid w:val="00B43EE8"/>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crichq.com/" TargetMode="External"/><Relationship Id="rId20" Type="http://schemas.openxmlformats.org/officeDocument/2006/relationships/hyperlink" Target="https://github.com/myell0w/MTStatusBarOverlay" TargetMode="External"/><Relationship Id="rId21" Type="http://schemas.openxmlformats.org/officeDocument/2006/relationships/hyperlink" Target="https://github.com/suhailrashidbhat/ChatifyMe" TargetMode="External"/><Relationship Id="rId22" Type="http://schemas.openxmlformats.org/officeDocument/2006/relationships/hyperlink" Target="https://github.com/shu223/iOS7-Sampler" TargetMode="External"/><Relationship Id="rId23" Type="http://schemas.openxmlformats.org/officeDocument/2006/relationships/hyperlink" Target="https://github.com/tonymillion/Reachability" TargetMode="External"/><Relationship Id="rId24" Type="http://schemas.openxmlformats.org/officeDocument/2006/relationships/hyperlink" Target="http://www.suhailrashidbhat.com/Portfolio.pdf" TargetMode="External"/><Relationship Id="rId25" Type="http://schemas.openxmlformats.org/officeDocument/2006/relationships/hyperlink" Target="http://www.suhailrashidbhat.com" TargetMode="External"/><Relationship Id="rId26" Type="http://schemas.openxmlformats.org/officeDocument/2006/relationships/hyperlink" Target="mailto:suhailrashid@live.com?subject=Hello%20Suhail!" TargetMode="Externa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yperlink" Target="http://www.mobikwik.com" TargetMode="External"/><Relationship Id="rId11" Type="http://schemas.openxmlformats.org/officeDocument/2006/relationships/hyperlink" Target="https://itunes.apple.com/in/app/mobikwik-mobile-recharge-bill/id600002523" TargetMode="External"/><Relationship Id="rId12" Type="http://schemas.openxmlformats.org/officeDocument/2006/relationships/hyperlink" Target="http://www.crichq.com/" TargetMode="External"/><Relationship Id="rId13" Type="http://schemas.openxmlformats.org/officeDocument/2006/relationships/hyperlink" Target="https://itunes.apple.com/in/app/crichq-cricket-scoring-app/id395809277?mt=8" TargetMode="External"/><Relationship Id="rId14" Type="http://schemas.openxmlformats.org/officeDocument/2006/relationships/hyperlink" Target="https://itunes.apple.com/in/app/newshunt/id338525188?mt=8" TargetMode="External"/><Relationship Id="rId15" Type="http://schemas.openxmlformats.org/officeDocument/2006/relationships/hyperlink" Target="https://itunes.apple.com/in/app/newshunt/id338525188?mt=8" TargetMode="External"/><Relationship Id="rId16" Type="http://schemas.openxmlformats.org/officeDocument/2006/relationships/hyperlink" Target="https://itunes.apple.com/in/app/mobikwik-mobile-recharge-bill/id600002523" TargetMode="External"/><Relationship Id="rId17" Type="http://schemas.openxmlformats.org/officeDocument/2006/relationships/hyperlink" Target="https://itunes.apple.com/in/app/newshunt/id338525188?mt=8" TargetMode="External"/><Relationship Id="rId18" Type="http://schemas.openxmlformats.org/officeDocument/2006/relationships/hyperlink" Target="https://itunes.apple.com/in/app/crichq-cricket-scoring-app/id395809277?mt=8" TargetMode="External"/><Relationship Id="rId19" Type="http://schemas.openxmlformats.org/officeDocument/2006/relationships/hyperlink" Target="https://github.com/suhailrashidbhat/ChatifyMe"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newshunt.com/" TargetMode="External"/><Relationship Id="rId7" Type="http://schemas.openxmlformats.org/officeDocument/2006/relationships/hyperlink" Target="http://www.crichq.com/" TargetMode="External"/><Relationship Id="rId8" Type="http://schemas.openxmlformats.org/officeDocument/2006/relationships/hyperlink" Target="http://www.newshun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10</Pages>
  <Words>2320</Words>
  <Characters>13225</Characters>
  <Application>Microsoft Macintosh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Mobikwik</Company>
  <LinksUpToDate>false</LinksUpToDate>
  <CharactersWithSpaces>15514</CharactersWithSpaces>
  <SharedDoc>false</SharedDoc>
  <HLinks>
    <vt:vector size="120" baseType="variant">
      <vt:variant>
        <vt:i4>131115</vt:i4>
      </vt:variant>
      <vt:variant>
        <vt:i4>57</vt:i4>
      </vt:variant>
      <vt:variant>
        <vt:i4>0</vt:i4>
      </vt:variant>
      <vt:variant>
        <vt:i4>5</vt:i4>
      </vt:variant>
      <vt:variant>
        <vt:lpwstr>mailto:suhailrashid@live.com?subject=Hello Suhail!</vt:lpwstr>
      </vt:variant>
      <vt:variant>
        <vt:lpwstr/>
      </vt:variant>
      <vt:variant>
        <vt:i4>7536727</vt:i4>
      </vt:variant>
      <vt:variant>
        <vt:i4>54</vt:i4>
      </vt:variant>
      <vt:variant>
        <vt:i4>0</vt:i4>
      </vt:variant>
      <vt:variant>
        <vt:i4>5</vt:i4>
      </vt:variant>
      <vt:variant>
        <vt:lpwstr>http://www.suhailrashidbhat.com</vt:lpwstr>
      </vt:variant>
      <vt:variant>
        <vt:lpwstr/>
      </vt:variant>
      <vt:variant>
        <vt:i4>720934</vt:i4>
      </vt:variant>
      <vt:variant>
        <vt:i4>51</vt:i4>
      </vt:variant>
      <vt:variant>
        <vt:i4>0</vt:i4>
      </vt:variant>
      <vt:variant>
        <vt:i4>5</vt:i4>
      </vt:variant>
      <vt:variant>
        <vt:lpwstr>http://www.suhailrashidbhat.com/Portfolio.pdf</vt:lpwstr>
      </vt:variant>
      <vt:variant>
        <vt:lpwstr/>
      </vt:variant>
      <vt:variant>
        <vt:i4>6356997</vt:i4>
      </vt:variant>
      <vt:variant>
        <vt:i4>48</vt:i4>
      </vt:variant>
      <vt:variant>
        <vt:i4>0</vt:i4>
      </vt:variant>
      <vt:variant>
        <vt:i4>5</vt:i4>
      </vt:variant>
      <vt:variant>
        <vt:lpwstr>https://github.com/tonymillion/Reachability</vt:lpwstr>
      </vt:variant>
      <vt:variant>
        <vt:lpwstr/>
      </vt:variant>
      <vt:variant>
        <vt:i4>4128866</vt:i4>
      </vt:variant>
      <vt:variant>
        <vt:i4>45</vt:i4>
      </vt:variant>
      <vt:variant>
        <vt:i4>0</vt:i4>
      </vt:variant>
      <vt:variant>
        <vt:i4>5</vt:i4>
      </vt:variant>
      <vt:variant>
        <vt:lpwstr>https://github.com/shu223/iOS7-Sampler</vt:lpwstr>
      </vt:variant>
      <vt:variant>
        <vt:lpwstr/>
      </vt:variant>
      <vt:variant>
        <vt:i4>6094902</vt:i4>
      </vt:variant>
      <vt:variant>
        <vt:i4>42</vt:i4>
      </vt:variant>
      <vt:variant>
        <vt:i4>0</vt:i4>
      </vt:variant>
      <vt:variant>
        <vt:i4>5</vt:i4>
      </vt:variant>
      <vt:variant>
        <vt:lpwstr>https://github.com/suhailrashidbhat/ChatifyMe</vt:lpwstr>
      </vt:variant>
      <vt:variant>
        <vt:lpwstr/>
      </vt:variant>
      <vt:variant>
        <vt:i4>1048635</vt:i4>
      </vt:variant>
      <vt:variant>
        <vt:i4>39</vt:i4>
      </vt:variant>
      <vt:variant>
        <vt:i4>0</vt:i4>
      </vt:variant>
      <vt:variant>
        <vt:i4>5</vt:i4>
      </vt:variant>
      <vt:variant>
        <vt:lpwstr>https://github.com/myell0w/MTStatusBarOverlay</vt:lpwstr>
      </vt:variant>
      <vt:variant>
        <vt:lpwstr/>
      </vt:variant>
      <vt:variant>
        <vt:i4>6094902</vt:i4>
      </vt:variant>
      <vt:variant>
        <vt:i4>36</vt:i4>
      </vt:variant>
      <vt:variant>
        <vt:i4>0</vt:i4>
      </vt:variant>
      <vt:variant>
        <vt:i4>5</vt:i4>
      </vt:variant>
      <vt:variant>
        <vt:lpwstr>https://github.com/suhailrashidbhat/ChatifyMe</vt:lpwstr>
      </vt:variant>
      <vt:variant>
        <vt:lpwstr/>
      </vt:variant>
      <vt:variant>
        <vt:i4>6750233</vt:i4>
      </vt:variant>
      <vt:variant>
        <vt:i4>33</vt:i4>
      </vt:variant>
      <vt:variant>
        <vt:i4>0</vt:i4>
      </vt:variant>
      <vt:variant>
        <vt:i4>5</vt:i4>
      </vt:variant>
      <vt:variant>
        <vt:lpwstr>https://itunes.apple.com/in/app/crichq-cricket-scoring-app/id395809277?mt=8</vt:lpwstr>
      </vt:variant>
      <vt:variant>
        <vt:lpwstr/>
      </vt:variant>
      <vt:variant>
        <vt:i4>327734</vt:i4>
      </vt:variant>
      <vt:variant>
        <vt:i4>30</vt:i4>
      </vt:variant>
      <vt:variant>
        <vt:i4>0</vt:i4>
      </vt:variant>
      <vt:variant>
        <vt:i4>5</vt:i4>
      </vt:variant>
      <vt:variant>
        <vt:lpwstr>https://itunes.apple.com/in/app/newshunt/id338525188?mt=8</vt:lpwstr>
      </vt:variant>
      <vt:variant>
        <vt:lpwstr/>
      </vt:variant>
      <vt:variant>
        <vt:i4>1048639</vt:i4>
      </vt:variant>
      <vt:variant>
        <vt:i4>27</vt:i4>
      </vt:variant>
      <vt:variant>
        <vt:i4>0</vt:i4>
      </vt:variant>
      <vt:variant>
        <vt:i4>5</vt:i4>
      </vt:variant>
      <vt:variant>
        <vt:lpwstr>https://itunes.apple.com/in/app/mobikwik-mobile-recharge-bill/id600002523</vt:lpwstr>
      </vt:variant>
      <vt:variant>
        <vt:lpwstr/>
      </vt:variant>
      <vt:variant>
        <vt:i4>327734</vt:i4>
      </vt:variant>
      <vt:variant>
        <vt:i4>24</vt:i4>
      </vt:variant>
      <vt:variant>
        <vt:i4>0</vt:i4>
      </vt:variant>
      <vt:variant>
        <vt:i4>5</vt:i4>
      </vt:variant>
      <vt:variant>
        <vt:lpwstr>https://itunes.apple.com/in/app/newshunt/id338525188?mt=8</vt:lpwstr>
      </vt:variant>
      <vt:variant>
        <vt:lpwstr/>
      </vt:variant>
      <vt:variant>
        <vt:i4>327734</vt:i4>
      </vt:variant>
      <vt:variant>
        <vt:i4>21</vt:i4>
      </vt:variant>
      <vt:variant>
        <vt:i4>0</vt:i4>
      </vt:variant>
      <vt:variant>
        <vt:i4>5</vt:i4>
      </vt:variant>
      <vt:variant>
        <vt:lpwstr>https://itunes.apple.com/in/app/newshunt/id338525188?mt=8</vt:lpwstr>
      </vt:variant>
      <vt:variant>
        <vt:lpwstr/>
      </vt:variant>
      <vt:variant>
        <vt:i4>6750233</vt:i4>
      </vt:variant>
      <vt:variant>
        <vt:i4>18</vt:i4>
      </vt:variant>
      <vt:variant>
        <vt:i4>0</vt:i4>
      </vt:variant>
      <vt:variant>
        <vt:i4>5</vt:i4>
      </vt:variant>
      <vt:variant>
        <vt:lpwstr>https://itunes.apple.com/in/app/crichq-cricket-scoring-app/id395809277?mt=8</vt:lpwstr>
      </vt:variant>
      <vt:variant>
        <vt:lpwstr/>
      </vt:variant>
      <vt:variant>
        <vt:i4>2555966</vt:i4>
      </vt:variant>
      <vt:variant>
        <vt:i4>15</vt:i4>
      </vt:variant>
      <vt:variant>
        <vt:i4>0</vt:i4>
      </vt:variant>
      <vt:variant>
        <vt:i4>5</vt:i4>
      </vt:variant>
      <vt:variant>
        <vt:lpwstr>http://www.crichq.com/</vt:lpwstr>
      </vt:variant>
      <vt:variant>
        <vt:lpwstr/>
      </vt:variant>
      <vt:variant>
        <vt:i4>1048639</vt:i4>
      </vt:variant>
      <vt:variant>
        <vt:i4>12</vt:i4>
      </vt:variant>
      <vt:variant>
        <vt:i4>0</vt:i4>
      </vt:variant>
      <vt:variant>
        <vt:i4>5</vt:i4>
      </vt:variant>
      <vt:variant>
        <vt:lpwstr>https://itunes.apple.com/in/app/mobikwik-mobile-recharge-bill/id600002523</vt:lpwstr>
      </vt:variant>
      <vt:variant>
        <vt:lpwstr/>
      </vt:variant>
      <vt:variant>
        <vt:i4>2555966</vt:i4>
      </vt:variant>
      <vt:variant>
        <vt:i4>9</vt:i4>
      </vt:variant>
      <vt:variant>
        <vt:i4>0</vt:i4>
      </vt:variant>
      <vt:variant>
        <vt:i4>5</vt:i4>
      </vt:variant>
      <vt:variant>
        <vt:lpwstr>http://www.crichq.com/</vt:lpwstr>
      </vt:variant>
      <vt:variant>
        <vt:lpwstr/>
      </vt:variant>
      <vt:variant>
        <vt:i4>5898313</vt:i4>
      </vt:variant>
      <vt:variant>
        <vt:i4>6</vt:i4>
      </vt:variant>
      <vt:variant>
        <vt:i4>0</vt:i4>
      </vt:variant>
      <vt:variant>
        <vt:i4>5</vt:i4>
      </vt:variant>
      <vt:variant>
        <vt:lpwstr>http://www.newshunt.com/</vt:lpwstr>
      </vt:variant>
      <vt:variant>
        <vt:lpwstr/>
      </vt:variant>
      <vt:variant>
        <vt:i4>2555966</vt:i4>
      </vt:variant>
      <vt:variant>
        <vt:i4>3</vt:i4>
      </vt:variant>
      <vt:variant>
        <vt:i4>0</vt:i4>
      </vt:variant>
      <vt:variant>
        <vt:i4>5</vt:i4>
      </vt:variant>
      <vt:variant>
        <vt:lpwstr>http://www.crichq.com/</vt:lpwstr>
      </vt:variant>
      <vt:variant>
        <vt:lpwstr/>
      </vt:variant>
      <vt:variant>
        <vt:i4>5898313</vt:i4>
      </vt:variant>
      <vt:variant>
        <vt:i4>0</vt:i4>
      </vt:variant>
      <vt:variant>
        <vt:i4>0</vt:i4>
      </vt:variant>
      <vt:variant>
        <vt:i4>5</vt:i4>
      </vt:variant>
      <vt:variant>
        <vt:lpwstr>http://www.newshunt.com/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GoodSuhail</dc:creator>
  <cp:keywords/>
  <dc:description/>
  <cp:lastModifiedBy>Suhail Bhat</cp:lastModifiedBy>
  <cp:revision>1</cp:revision>
  <cp:lastPrinted>2009-10-26T21:18:00Z</cp:lastPrinted>
  <dcterms:created xsi:type="dcterms:W3CDTF">2014-10-20T06:46:00Z</dcterms:created>
  <dcterms:modified xsi:type="dcterms:W3CDTF">2015-10-11T19:26:00Z</dcterms:modified>
</cp:coreProperties>
</file>